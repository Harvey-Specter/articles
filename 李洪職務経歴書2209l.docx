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69EA6" w14:textId="1BBBBCAA" w:rsidR="0024169A" w:rsidRPr="008C4448" w:rsidRDefault="0024169A" w:rsidP="00B55A24">
      <w:pPr>
        <w:pStyle w:val="10"/>
        <w:jc w:val="center"/>
        <w:rPr>
          <w:rFonts w:ascii="Meiryo" w:eastAsia="Meiryo" w:hAnsi="Meiryo" w:cs="Meiryo"/>
          <w:b/>
          <w:bCs/>
          <w:sz w:val="18"/>
          <w:szCs w:val="20"/>
        </w:rPr>
      </w:pPr>
      <w:r w:rsidRPr="008C4448">
        <w:rPr>
          <w:rFonts w:ascii="Meiryo" w:eastAsia="Meiryo" w:hAnsi="Meiryo" w:cs="Meiryo"/>
          <w:b/>
          <w:bCs/>
          <w:sz w:val="24"/>
          <w:szCs w:val="24"/>
          <w:lang w:val="ja-JP"/>
        </w:rPr>
        <w:t>職　務　経　歴　書</w:t>
      </w:r>
    </w:p>
    <w:p w14:paraId="1A813F3E" w14:textId="77777777" w:rsidR="0024169A" w:rsidRPr="008C4448" w:rsidRDefault="000F2F0A" w:rsidP="0089511D">
      <w:pPr>
        <w:pStyle w:val="10"/>
        <w:wordWrap w:val="0"/>
        <w:jc w:val="right"/>
        <w:rPr>
          <w:rFonts w:ascii="Meiryo" w:eastAsia="Meiryo" w:hAnsi="Meiryo" w:cs="Meiryo"/>
          <w:sz w:val="20"/>
          <w:szCs w:val="20"/>
          <w:u w:val="single"/>
        </w:rPr>
      </w:pPr>
      <w:r>
        <w:rPr>
          <w:rFonts w:ascii="Meiryo" w:eastAsia="Meiryo" w:hAnsi="Meiryo" w:cs="Meiryo" w:hint="eastAsia"/>
          <w:sz w:val="18"/>
          <w:szCs w:val="20"/>
          <w:lang w:val="ja-JP"/>
        </w:rPr>
        <w:t>氏名</w:t>
      </w:r>
      <w:r w:rsidRPr="000F2F0A">
        <w:rPr>
          <w:rFonts w:ascii="Meiryo" w:eastAsia="Meiryo" w:hAnsi="Meiryo" w:cs="Meiryo" w:hint="eastAsia"/>
          <w:sz w:val="18"/>
          <w:szCs w:val="20"/>
        </w:rPr>
        <w:t>：</w:t>
      </w:r>
      <w:r w:rsidR="0089511D" w:rsidRPr="0089511D">
        <w:rPr>
          <w:rFonts w:ascii="Meiryo" w:eastAsia="Meiryo" w:hAnsi="Meiryo" w:cs="Meiryo" w:hint="eastAsia"/>
          <w:sz w:val="18"/>
          <w:szCs w:val="20"/>
          <w:u w:val="single"/>
        </w:rPr>
        <w:t>李　洪</w:t>
      </w:r>
    </w:p>
    <w:p w14:paraId="3CB5194F" w14:textId="0063CD72" w:rsidR="001414FE" w:rsidRPr="001414FE" w:rsidRDefault="001414FE" w:rsidP="001414FE">
      <w:pPr>
        <w:ind w:firstLineChars="50" w:firstLine="240"/>
        <w:rPr>
          <w:rFonts w:ascii="MS Mincho" w:hAnsi="MS Mincho"/>
          <w:sz w:val="48"/>
          <w:szCs w:val="48"/>
          <w:lang w:val="en-US"/>
        </w:rPr>
      </w:pPr>
    </w:p>
    <w:tbl>
      <w:tblPr>
        <w:tblW w:w="9873"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81"/>
        <w:gridCol w:w="3246"/>
        <w:gridCol w:w="830"/>
        <w:gridCol w:w="4816"/>
      </w:tblGrid>
      <w:tr w:rsidR="001471BC" w:rsidRPr="001414FE" w14:paraId="4A091165" w14:textId="5A278B3F" w:rsidTr="001471BC">
        <w:trPr>
          <w:trHeight w:hRule="exact" w:val="454"/>
        </w:trPr>
        <w:tc>
          <w:tcPr>
            <w:tcW w:w="981" w:type="dxa"/>
            <w:tcBorders>
              <w:top w:val="single" w:sz="12" w:space="0" w:color="auto"/>
              <w:left w:val="single" w:sz="12" w:space="0" w:color="auto"/>
              <w:bottom w:val="dotted" w:sz="4" w:space="0" w:color="auto"/>
              <w:right w:val="nil"/>
            </w:tcBorders>
            <w:shd w:val="clear" w:color="auto" w:fill="auto"/>
            <w:vAlign w:val="center"/>
          </w:tcPr>
          <w:p w14:paraId="0A98BD73" w14:textId="77777777" w:rsidR="001471BC" w:rsidRPr="001414FE" w:rsidRDefault="001471BC" w:rsidP="000C4D36">
            <w:pPr>
              <w:rPr>
                <w:b w:val="0"/>
                <w:bCs w:val="0"/>
                <w:color w:val="000000"/>
                <w:kern w:val="2"/>
                <w:sz w:val="19"/>
                <w:szCs w:val="19"/>
                <w:u w:color="000000"/>
                <w:lang w:val="en-US" w:eastAsia="ja-JP"/>
              </w:rPr>
            </w:pPr>
            <w:r w:rsidRPr="001414FE">
              <w:rPr>
                <w:rFonts w:hint="eastAsia"/>
                <w:b w:val="0"/>
                <w:bCs w:val="0"/>
                <w:color w:val="000000"/>
                <w:kern w:val="2"/>
                <w:sz w:val="19"/>
                <w:szCs w:val="19"/>
                <w:u w:color="000000"/>
                <w:lang w:val="en-US" w:eastAsia="ja-JP"/>
              </w:rPr>
              <w:t>フリガナ</w:t>
            </w:r>
          </w:p>
        </w:tc>
        <w:tc>
          <w:tcPr>
            <w:tcW w:w="4076" w:type="dxa"/>
            <w:gridSpan w:val="2"/>
            <w:tcBorders>
              <w:top w:val="single" w:sz="12" w:space="0" w:color="auto"/>
              <w:left w:val="nil"/>
              <w:bottom w:val="dotted" w:sz="4" w:space="0" w:color="auto"/>
              <w:right w:val="nil"/>
            </w:tcBorders>
            <w:shd w:val="clear" w:color="auto" w:fill="auto"/>
            <w:vAlign w:val="center"/>
          </w:tcPr>
          <w:p w14:paraId="20A89EC6" w14:textId="77777777" w:rsidR="001471BC" w:rsidRPr="001414FE" w:rsidRDefault="001471BC" w:rsidP="000C4D36">
            <w:pPr>
              <w:jc w:val="left"/>
              <w:rPr>
                <w:b w:val="0"/>
                <w:bCs w:val="0"/>
                <w:color w:val="000000"/>
                <w:kern w:val="2"/>
                <w:sz w:val="19"/>
                <w:szCs w:val="19"/>
                <w:u w:color="000000"/>
                <w:lang w:val="en-US" w:eastAsia="ja-JP"/>
              </w:rPr>
            </w:pPr>
            <w:r w:rsidRPr="001414FE">
              <w:rPr>
                <w:rFonts w:hint="eastAsia"/>
                <w:b w:val="0"/>
                <w:bCs w:val="0"/>
                <w:color w:val="000000"/>
                <w:kern w:val="2"/>
                <w:sz w:val="19"/>
                <w:szCs w:val="19"/>
                <w:u w:color="000000"/>
                <w:lang w:val="en-US" w:eastAsia="ja-JP"/>
              </w:rPr>
              <w:t>リ　コウ</w:t>
            </w:r>
          </w:p>
        </w:tc>
        <w:tc>
          <w:tcPr>
            <w:tcW w:w="4816" w:type="dxa"/>
            <w:tcBorders>
              <w:top w:val="single" w:sz="12" w:space="0" w:color="auto"/>
              <w:left w:val="nil"/>
              <w:bottom w:val="dotted" w:sz="4" w:space="0" w:color="auto"/>
              <w:right w:val="single" w:sz="12" w:space="0" w:color="auto"/>
            </w:tcBorders>
            <w:shd w:val="clear" w:color="auto" w:fill="auto"/>
            <w:vAlign w:val="center"/>
          </w:tcPr>
          <w:p w14:paraId="7FDFDC08" w14:textId="77777777" w:rsidR="001471BC" w:rsidRPr="001414FE" w:rsidRDefault="001471BC" w:rsidP="000C4D36">
            <w:pPr>
              <w:rPr>
                <w:b w:val="0"/>
                <w:bCs w:val="0"/>
                <w:color w:val="000000"/>
                <w:kern w:val="2"/>
                <w:sz w:val="19"/>
                <w:szCs w:val="19"/>
                <w:u w:color="000000"/>
                <w:lang w:val="en-US" w:eastAsia="ja-JP"/>
              </w:rPr>
            </w:pPr>
          </w:p>
        </w:tc>
      </w:tr>
      <w:tr w:rsidR="001471BC" w:rsidRPr="001414FE" w14:paraId="11D10409" w14:textId="740AB228" w:rsidTr="001471BC">
        <w:trPr>
          <w:trHeight w:hRule="exact" w:val="1202"/>
        </w:trPr>
        <w:tc>
          <w:tcPr>
            <w:tcW w:w="981" w:type="dxa"/>
            <w:tcBorders>
              <w:top w:val="dotted" w:sz="4" w:space="0" w:color="auto"/>
              <w:left w:val="single" w:sz="12" w:space="0" w:color="auto"/>
              <w:right w:val="nil"/>
            </w:tcBorders>
            <w:shd w:val="clear" w:color="auto" w:fill="auto"/>
          </w:tcPr>
          <w:p w14:paraId="58ED3E82" w14:textId="77777777" w:rsidR="001471BC" w:rsidRPr="001414FE" w:rsidRDefault="001471BC" w:rsidP="000C4D36">
            <w:pPr>
              <w:wordWrap w:val="0"/>
              <w:rPr>
                <w:b w:val="0"/>
                <w:bCs w:val="0"/>
                <w:color w:val="000000"/>
                <w:kern w:val="2"/>
                <w:sz w:val="19"/>
                <w:szCs w:val="19"/>
                <w:u w:color="000000"/>
                <w:lang w:val="en-US" w:eastAsia="ja-JP"/>
              </w:rPr>
            </w:pPr>
            <w:r w:rsidRPr="001414FE">
              <w:rPr>
                <w:rFonts w:hint="eastAsia"/>
                <w:b w:val="0"/>
                <w:bCs w:val="0"/>
                <w:color w:val="000000"/>
                <w:kern w:val="2"/>
                <w:sz w:val="19"/>
                <w:szCs w:val="19"/>
                <w:u w:color="000000"/>
                <w:lang w:val="en-US" w:eastAsia="ja-JP"/>
              </w:rPr>
              <w:t>氏名</w:t>
            </w:r>
          </w:p>
        </w:tc>
        <w:tc>
          <w:tcPr>
            <w:tcW w:w="4076" w:type="dxa"/>
            <w:gridSpan w:val="2"/>
            <w:tcBorders>
              <w:top w:val="dotted" w:sz="4" w:space="0" w:color="auto"/>
              <w:left w:val="nil"/>
              <w:right w:val="nil"/>
            </w:tcBorders>
            <w:shd w:val="clear" w:color="auto" w:fill="auto"/>
            <w:vAlign w:val="center"/>
          </w:tcPr>
          <w:p w14:paraId="2083F3DE" w14:textId="77777777" w:rsidR="001471BC" w:rsidRPr="001414FE" w:rsidRDefault="001471BC" w:rsidP="000C4D36">
            <w:pPr>
              <w:jc w:val="left"/>
              <w:rPr>
                <w:b w:val="0"/>
                <w:bCs w:val="0"/>
                <w:color w:val="000000"/>
                <w:kern w:val="2"/>
                <w:sz w:val="19"/>
                <w:szCs w:val="19"/>
                <w:u w:color="000000"/>
                <w:lang w:val="en-US" w:eastAsia="ja-JP"/>
              </w:rPr>
            </w:pPr>
            <w:r w:rsidRPr="001414FE">
              <w:rPr>
                <w:rFonts w:hint="eastAsia"/>
                <w:b w:val="0"/>
                <w:bCs w:val="0"/>
                <w:color w:val="000000"/>
                <w:kern w:val="2"/>
                <w:sz w:val="19"/>
                <w:szCs w:val="19"/>
                <w:u w:color="000000"/>
                <w:lang w:val="en-US" w:eastAsia="ja-JP"/>
              </w:rPr>
              <w:t>李　洪</w:t>
            </w:r>
          </w:p>
        </w:tc>
        <w:tc>
          <w:tcPr>
            <w:tcW w:w="4816" w:type="dxa"/>
            <w:tcBorders>
              <w:top w:val="dotted" w:sz="4" w:space="0" w:color="auto"/>
              <w:left w:val="nil"/>
              <w:right w:val="single" w:sz="12" w:space="0" w:color="auto"/>
            </w:tcBorders>
            <w:shd w:val="clear" w:color="auto" w:fill="auto"/>
            <w:vAlign w:val="center"/>
          </w:tcPr>
          <w:p w14:paraId="012F620B" w14:textId="75120707" w:rsidR="001471BC" w:rsidRPr="001414FE" w:rsidRDefault="001471BC" w:rsidP="000C4D36">
            <w:pPr>
              <w:rPr>
                <w:b w:val="0"/>
                <w:bCs w:val="0"/>
                <w:color w:val="000000"/>
                <w:kern w:val="2"/>
                <w:sz w:val="19"/>
                <w:szCs w:val="19"/>
                <w:u w:color="000000"/>
                <w:lang w:val="en-US" w:eastAsia="ja-JP"/>
              </w:rPr>
            </w:pPr>
          </w:p>
        </w:tc>
      </w:tr>
      <w:tr w:rsidR="001471BC" w:rsidRPr="001414FE" w14:paraId="20CDFDED" w14:textId="12ACE4CF" w:rsidTr="001471BC">
        <w:trPr>
          <w:trHeight w:hRule="exact" w:val="743"/>
        </w:trPr>
        <w:tc>
          <w:tcPr>
            <w:tcW w:w="4227" w:type="dxa"/>
            <w:gridSpan w:val="2"/>
            <w:tcBorders>
              <w:left w:val="single" w:sz="12" w:space="0" w:color="auto"/>
              <w:bottom w:val="single" w:sz="4" w:space="0" w:color="auto"/>
            </w:tcBorders>
            <w:shd w:val="clear" w:color="auto" w:fill="auto"/>
            <w:vAlign w:val="center"/>
          </w:tcPr>
          <w:p w14:paraId="1A947E0D" w14:textId="1B844178" w:rsidR="001471BC" w:rsidRPr="001414FE" w:rsidRDefault="001471BC" w:rsidP="000C4D36">
            <w:pPr>
              <w:wordWrap w:val="0"/>
              <w:ind w:firstLineChars="300" w:firstLine="570"/>
              <w:rPr>
                <w:b w:val="0"/>
                <w:bCs w:val="0"/>
                <w:color w:val="000000"/>
                <w:kern w:val="2"/>
                <w:sz w:val="19"/>
                <w:szCs w:val="19"/>
                <w:u w:color="000000"/>
                <w:lang w:val="en-US" w:eastAsia="ja-JP"/>
              </w:rPr>
            </w:pPr>
            <w:r w:rsidRPr="001414FE">
              <w:rPr>
                <w:rFonts w:hint="eastAsia"/>
                <w:b w:val="0"/>
                <w:bCs w:val="0"/>
                <w:color w:val="000000"/>
                <w:kern w:val="2"/>
                <w:sz w:val="19"/>
                <w:szCs w:val="19"/>
                <w:u w:color="000000"/>
                <w:lang w:val="en-US" w:eastAsia="ja-JP"/>
              </w:rPr>
              <w:t xml:space="preserve">　1983年　7月　15日生　(満3</w:t>
            </w:r>
            <w:r>
              <w:rPr>
                <w:b w:val="0"/>
                <w:bCs w:val="0"/>
                <w:color w:val="000000"/>
                <w:kern w:val="2"/>
                <w:sz w:val="19"/>
                <w:szCs w:val="19"/>
                <w:u w:color="000000"/>
                <w:lang w:val="en-US" w:eastAsia="ja-JP"/>
              </w:rPr>
              <w:t>9</w:t>
            </w:r>
            <w:r w:rsidRPr="001414FE">
              <w:rPr>
                <w:rFonts w:hint="eastAsia"/>
                <w:b w:val="0"/>
                <w:bCs w:val="0"/>
                <w:color w:val="000000"/>
                <w:kern w:val="2"/>
                <w:sz w:val="19"/>
                <w:szCs w:val="19"/>
                <w:u w:color="000000"/>
                <w:lang w:val="en-US" w:eastAsia="ja-JP"/>
              </w:rPr>
              <w:t>歳)</w:t>
            </w:r>
          </w:p>
        </w:tc>
        <w:tc>
          <w:tcPr>
            <w:tcW w:w="5646" w:type="dxa"/>
            <w:gridSpan w:val="2"/>
            <w:tcBorders>
              <w:bottom w:val="single" w:sz="4" w:space="0" w:color="auto"/>
              <w:right w:val="single" w:sz="12" w:space="0" w:color="auto"/>
            </w:tcBorders>
            <w:shd w:val="clear" w:color="auto" w:fill="auto"/>
            <w:vAlign w:val="center"/>
          </w:tcPr>
          <w:p w14:paraId="4DB48137" w14:textId="77777777" w:rsidR="001471BC" w:rsidRPr="001414FE" w:rsidRDefault="001471BC" w:rsidP="000C4D36">
            <w:pPr>
              <w:rPr>
                <w:b w:val="0"/>
                <w:bCs w:val="0"/>
                <w:color w:val="000000"/>
                <w:kern w:val="2"/>
                <w:sz w:val="19"/>
                <w:szCs w:val="19"/>
                <w:u w:color="000000"/>
                <w:lang w:val="en-US" w:eastAsia="ja-JP"/>
              </w:rPr>
            </w:pPr>
            <w:r w:rsidRPr="001414FE">
              <w:rPr>
                <w:rFonts w:hint="eastAsia"/>
                <w:b w:val="0"/>
                <w:bCs w:val="0"/>
                <w:color w:val="000000"/>
                <w:kern w:val="2"/>
                <w:sz w:val="19"/>
                <w:szCs w:val="19"/>
                <w:u w:color="000000"/>
                <w:lang w:val="en-US" w:eastAsia="ja-JP"/>
              </w:rPr>
              <w:t>男</w:t>
            </w:r>
          </w:p>
        </w:tc>
      </w:tr>
      <w:tr w:rsidR="001471BC" w:rsidRPr="001414FE" w14:paraId="60360B93" w14:textId="77777777" w:rsidTr="001471BC">
        <w:trPr>
          <w:trHeight w:hRule="exact" w:val="420"/>
        </w:trPr>
        <w:tc>
          <w:tcPr>
            <w:tcW w:w="981" w:type="dxa"/>
            <w:tcBorders>
              <w:left w:val="single" w:sz="12" w:space="0" w:color="auto"/>
              <w:bottom w:val="dotted" w:sz="4" w:space="0" w:color="auto"/>
              <w:right w:val="nil"/>
            </w:tcBorders>
            <w:shd w:val="clear" w:color="auto" w:fill="auto"/>
            <w:vAlign w:val="center"/>
          </w:tcPr>
          <w:p w14:paraId="19932E4A" w14:textId="6663AF0D" w:rsidR="001471BC" w:rsidRPr="001471BC" w:rsidRDefault="001471BC" w:rsidP="000C4D36">
            <w:pPr>
              <w:rPr>
                <w:rFonts w:eastAsia="宋体" w:hint="eastAsia"/>
                <w:b w:val="0"/>
                <w:bCs w:val="0"/>
                <w:color w:val="000000"/>
                <w:kern w:val="2"/>
                <w:sz w:val="19"/>
                <w:szCs w:val="19"/>
                <w:u w:color="000000"/>
                <w:lang w:val="en-US" w:eastAsia="zh-CN"/>
              </w:rPr>
            </w:pPr>
            <w:r w:rsidRPr="001471BC">
              <w:rPr>
                <w:rFonts w:hint="eastAsia"/>
                <w:b w:val="0"/>
                <w:bCs w:val="0"/>
                <w:color w:val="000000"/>
                <w:kern w:val="2"/>
                <w:sz w:val="19"/>
                <w:szCs w:val="19"/>
                <w:u w:color="000000"/>
                <w:lang w:val="en-US" w:eastAsia="ja-JP"/>
              </w:rPr>
              <w:t>電話</w:t>
            </w:r>
          </w:p>
        </w:tc>
        <w:tc>
          <w:tcPr>
            <w:tcW w:w="8892" w:type="dxa"/>
            <w:gridSpan w:val="3"/>
            <w:tcBorders>
              <w:left w:val="nil"/>
              <w:bottom w:val="dotted" w:sz="4" w:space="0" w:color="auto"/>
              <w:right w:val="single" w:sz="4" w:space="0" w:color="auto"/>
            </w:tcBorders>
            <w:shd w:val="clear" w:color="auto" w:fill="auto"/>
            <w:vAlign w:val="center"/>
          </w:tcPr>
          <w:p w14:paraId="3E638168" w14:textId="111FC689" w:rsidR="001471BC" w:rsidRPr="001414FE" w:rsidRDefault="001471BC" w:rsidP="000C4D36">
            <w:pPr>
              <w:rPr>
                <w:b w:val="0"/>
                <w:bCs w:val="0"/>
                <w:color w:val="000000"/>
                <w:kern w:val="2"/>
                <w:sz w:val="19"/>
                <w:szCs w:val="19"/>
                <w:u w:color="000000"/>
                <w:lang w:val="en-US" w:eastAsia="ja-JP"/>
              </w:rPr>
            </w:pPr>
            <w:r>
              <w:rPr>
                <w:rFonts w:eastAsia="宋体"/>
                <w:b w:val="0"/>
                <w:bCs w:val="0"/>
                <w:color w:val="000000"/>
                <w:kern w:val="2"/>
                <w:sz w:val="19"/>
                <w:szCs w:val="19"/>
                <w:u w:color="000000"/>
                <w:lang w:val="en-US" w:eastAsia="zh-CN"/>
              </w:rPr>
              <w:t>86</w:t>
            </w:r>
            <w:r>
              <w:rPr>
                <w:rFonts w:eastAsia="宋体" w:hint="eastAsia"/>
                <w:b w:val="0"/>
                <w:bCs w:val="0"/>
                <w:color w:val="000000"/>
                <w:kern w:val="2"/>
                <w:sz w:val="19"/>
                <w:szCs w:val="19"/>
                <w:u w:color="000000"/>
                <w:lang w:val="en-US" w:eastAsia="zh-CN"/>
              </w:rPr>
              <w:t>1</w:t>
            </w:r>
            <w:r>
              <w:rPr>
                <w:rFonts w:eastAsia="宋体"/>
                <w:b w:val="0"/>
                <w:bCs w:val="0"/>
                <w:color w:val="000000"/>
                <w:kern w:val="2"/>
                <w:sz w:val="19"/>
                <w:szCs w:val="19"/>
                <w:u w:color="000000"/>
                <w:lang w:val="en-US" w:eastAsia="zh-CN"/>
              </w:rPr>
              <w:t>5640293905</w:t>
            </w:r>
          </w:p>
        </w:tc>
      </w:tr>
      <w:tr w:rsidR="001471BC" w:rsidRPr="001414FE" w14:paraId="31918DE1" w14:textId="77777777" w:rsidTr="001471BC">
        <w:trPr>
          <w:trHeight w:hRule="exact" w:val="420"/>
        </w:trPr>
        <w:tc>
          <w:tcPr>
            <w:tcW w:w="981" w:type="dxa"/>
            <w:vMerge w:val="restart"/>
            <w:tcBorders>
              <w:top w:val="dotted" w:sz="4" w:space="0" w:color="auto"/>
              <w:left w:val="single" w:sz="12" w:space="0" w:color="auto"/>
              <w:right w:val="nil"/>
            </w:tcBorders>
            <w:shd w:val="clear" w:color="auto" w:fill="auto"/>
          </w:tcPr>
          <w:p w14:paraId="1467003D" w14:textId="77777777" w:rsidR="001471BC" w:rsidRPr="001414FE" w:rsidRDefault="001471BC" w:rsidP="000C4D36">
            <w:pPr>
              <w:wordWrap w:val="0"/>
              <w:rPr>
                <w:b w:val="0"/>
                <w:bCs w:val="0"/>
                <w:color w:val="000000"/>
                <w:kern w:val="2"/>
                <w:sz w:val="19"/>
                <w:szCs w:val="19"/>
                <w:u w:color="000000"/>
                <w:lang w:val="en-US" w:eastAsia="ja-JP"/>
              </w:rPr>
            </w:pPr>
            <w:r w:rsidRPr="001414FE">
              <w:rPr>
                <w:rFonts w:hint="eastAsia"/>
                <w:b w:val="0"/>
                <w:bCs w:val="0"/>
                <w:color w:val="000000"/>
                <w:kern w:val="2"/>
                <w:sz w:val="19"/>
                <w:szCs w:val="19"/>
                <w:u w:color="000000"/>
                <w:lang w:val="en-US" w:eastAsia="ja-JP"/>
              </w:rPr>
              <w:t>現住所</w:t>
            </w:r>
          </w:p>
        </w:tc>
        <w:tc>
          <w:tcPr>
            <w:tcW w:w="8892" w:type="dxa"/>
            <w:gridSpan w:val="3"/>
            <w:vMerge w:val="restart"/>
            <w:tcBorders>
              <w:top w:val="dotted" w:sz="4" w:space="0" w:color="auto"/>
              <w:left w:val="nil"/>
              <w:right w:val="single" w:sz="4" w:space="0" w:color="auto"/>
            </w:tcBorders>
            <w:shd w:val="clear" w:color="auto" w:fill="auto"/>
          </w:tcPr>
          <w:p w14:paraId="4E80E4F9" w14:textId="4CB98B1F" w:rsidR="001471BC" w:rsidRPr="00CF4DAA" w:rsidRDefault="001471BC" w:rsidP="000C4D36">
            <w:pPr>
              <w:rPr>
                <w:rFonts w:eastAsia="宋体"/>
                <w:b w:val="0"/>
                <w:bCs w:val="0"/>
                <w:color w:val="000000"/>
                <w:kern w:val="2"/>
                <w:sz w:val="19"/>
                <w:szCs w:val="19"/>
                <w:u w:color="000000"/>
                <w:lang w:val="en-US" w:eastAsia="zh-CN"/>
              </w:rPr>
            </w:pPr>
            <w:r w:rsidRPr="001414FE">
              <w:rPr>
                <w:rFonts w:hint="eastAsia"/>
                <w:b w:val="0"/>
                <w:bCs w:val="0"/>
                <w:color w:val="000000"/>
                <w:kern w:val="2"/>
                <w:sz w:val="19"/>
                <w:szCs w:val="19"/>
                <w:u w:color="000000"/>
                <w:lang w:val="en-US" w:eastAsia="zh-CN"/>
              </w:rPr>
              <w:t>〒</w:t>
            </w:r>
            <w:r>
              <w:rPr>
                <w:rFonts w:eastAsia="宋体" w:hint="eastAsia"/>
                <w:b w:val="0"/>
                <w:bCs w:val="0"/>
                <w:color w:val="000000"/>
                <w:kern w:val="2"/>
                <w:sz w:val="19"/>
                <w:szCs w:val="19"/>
                <w:u w:color="000000"/>
                <w:lang w:val="en-US" w:eastAsia="zh-CN"/>
              </w:rPr>
              <w:t>1</w:t>
            </w:r>
            <w:r>
              <w:rPr>
                <w:rFonts w:eastAsia="宋体"/>
                <w:b w:val="0"/>
                <w:bCs w:val="0"/>
                <w:color w:val="000000"/>
                <w:kern w:val="2"/>
                <w:sz w:val="19"/>
                <w:szCs w:val="19"/>
                <w:u w:color="000000"/>
                <w:lang w:val="en-US" w:eastAsia="zh-CN"/>
              </w:rPr>
              <w:t>10000</w:t>
            </w:r>
          </w:p>
          <w:p w14:paraId="41DD02DE" w14:textId="77777777" w:rsidR="001471BC" w:rsidRPr="001414FE" w:rsidRDefault="001471BC" w:rsidP="000C4D36">
            <w:pPr>
              <w:rPr>
                <w:b w:val="0"/>
                <w:bCs w:val="0"/>
                <w:color w:val="000000"/>
                <w:kern w:val="2"/>
                <w:sz w:val="19"/>
                <w:szCs w:val="19"/>
                <w:u w:color="000000"/>
                <w:lang w:val="en-US" w:eastAsia="zh-CN"/>
              </w:rPr>
            </w:pPr>
            <w:r w:rsidRPr="001414FE">
              <w:rPr>
                <w:rFonts w:hint="eastAsia"/>
                <w:b w:val="0"/>
                <w:bCs w:val="0"/>
                <w:color w:val="000000"/>
                <w:kern w:val="2"/>
                <w:sz w:val="19"/>
                <w:szCs w:val="19"/>
                <w:u w:color="000000"/>
                <w:lang w:val="en-US" w:eastAsia="zh-CN"/>
              </w:rPr>
              <w:t>海外瀋陽、遼寧省、中国</w:t>
            </w:r>
          </w:p>
        </w:tc>
      </w:tr>
      <w:tr w:rsidR="001471BC" w:rsidRPr="001414FE" w14:paraId="2A73672A" w14:textId="77777777" w:rsidTr="001471BC">
        <w:trPr>
          <w:trHeight w:hRule="exact" w:val="420"/>
        </w:trPr>
        <w:tc>
          <w:tcPr>
            <w:tcW w:w="981" w:type="dxa"/>
            <w:vMerge/>
            <w:tcBorders>
              <w:left w:val="single" w:sz="12" w:space="0" w:color="auto"/>
              <w:bottom w:val="single" w:sz="4" w:space="0" w:color="auto"/>
              <w:right w:val="nil"/>
            </w:tcBorders>
            <w:shd w:val="clear" w:color="auto" w:fill="auto"/>
            <w:vAlign w:val="center"/>
          </w:tcPr>
          <w:p w14:paraId="37FCAF74" w14:textId="77777777" w:rsidR="001471BC" w:rsidRPr="001414FE" w:rsidRDefault="001471BC" w:rsidP="000C4D36">
            <w:pPr>
              <w:wordWrap w:val="0"/>
              <w:rPr>
                <w:b w:val="0"/>
                <w:bCs w:val="0"/>
                <w:color w:val="000000"/>
                <w:kern w:val="2"/>
                <w:sz w:val="19"/>
                <w:szCs w:val="19"/>
                <w:u w:color="000000"/>
                <w:lang w:val="en-US" w:eastAsia="ja-JP"/>
              </w:rPr>
            </w:pPr>
          </w:p>
        </w:tc>
        <w:tc>
          <w:tcPr>
            <w:tcW w:w="8892" w:type="dxa"/>
            <w:gridSpan w:val="3"/>
            <w:vMerge/>
            <w:tcBorders>
              <w:left w:val="nil"/>
              <w:bottom w:val="single" w:sz="4" w:space="0" w:color="auto"/>
              <w:right w:val="single" w:sz="4" w:space="0" w:color="auto"/>
            </w:tcBorders>
            <w:shd w:val="clear" w:color="auto" w:fill="auto"/>
          </w:tcPr>
          <w:p w14:paraId="73E3D040" w14:textId="77777777" w:rsidR="001471BC" w:rsidRPr="001414FE" w:rsidRDefault="001471BC" w:rsidP="000C4D36">
            <w:pPr>
              <w:rPr>
                <w:b w:val="0"/>
                <w:bCs w:val="0"/>
                <w:color w:val="000000"/>
                <w:kern w:val="2"/>
                <w:sz w:val="19"/>
                <w:szCs w:val="19"/>
                <w:u w:color="000000"/>
                <w:lang w:val="en-US" w:eastAsia="ja-JP"/>
              </w:rPr>
            </w:pPr>
          </w:p>
        </w:tc>
      </w:tr>
    </w:tbl>
    <w:p w14:paraId="58DAD169" w14:textId="77777777" w:rsidR="001414FE" w:rsidRPr="001414FE" w:rsidRDefault="001414FE" w:rsidP="001414FE">
      <w:pPr>
        <w:wordWrap w:val="0"/>
        <w:spacing w:line="240" w:lineRule="exact"/>
        <w:rPr>
          <w:b w:val="0"/>
          <w:bCs w:val="0"/>
          <w:color w:val="000000"/>
          <w:kern w:val="2"/>
          <w:sz w:val="19"/>
          <w:szCs w:val="19"/>
          <w:u w:color="000000"/>
          <w:lang w:val="en-US" w:eastAsia="ja-JP"/>
        </w:rPr>
      </w:pPr>
    </w:p>
    <w:tbl>
      <w:tblPr>
        <w:tblW w:w="0" w:type="auto"/>
        <w:tblInd w:w="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4"/>
        <w:gridCol w:w="567"/>
        <w:gridCol w:w="8387"/>
      </w:tblGrid>
      <w:tr w:rsidR="001414FE" w:rsidRPr="001414FE" w14:paraId="3870E147" w14:textId="77777777" w:rsidTr="000C4D36">
        <w:trPr>
          <w:trHeight w:hRule="exact" w:val="420"/>
        </w:trPr>
        <w:tc>
          <w:tcPr>
            <w:tcW w:w="924" w:type="dxa"/>
            <w:tcBorders>
              <w:top w:val="single" w:sz="12" w:space="0" w:color="auto"/>
              <w:left w:val="single" w:sz="12" w:space="0" w:color="auto"/>
              <w:right w:val="dotted" w:sz="4" w:space="0" w:color="auto"/>
            </w:tcBorders>
            <w:vAlign w:val="center"/>
          </w:tcPr>
          <w:p w14:paraId="5DA080E3" w14:textId="77777777" w:rsidR="001414FE" w:rsidRPr="001414FE" w:rsidRDefault="001414FE" w:rsidP="000C4D36">
            <w:pPr>
              <w:ind w:left="36" w:right="62"/>
              <w:rPr>
                <w:b w:val="0"/>
                <w:bCs w:val="0"/>
                <w:color w:val="000000"/>
                <w:kern w:val="2"/>
                <w:sz w:val="19"/>
                <w:szCs w:val="19"/>
                <w:u w:color="000000"/>
                <w:lang w:val="en-US" w:eastAsia="ja-JP"/>
              </w:rPr>
            </w:pPr>
            <w:r w:rsidRPr="001414FE">
              <w:rPr>
                <w:rFonts w:hint="eastAsia"/>
                <w:b w:val="0"/>
                <w:bCs w:val="0"/>
                <w:color w:val="000000"/>
                <w:kern w:val="2"/>
                <w:sz w:val="19"/>
                <w:szCs w:val="19"/>
                <w:u w:color="000000"/>
                <w:lang w:val="en-US" w:eastAsia="ja-JP"/>
              </w:rPr>
              <w:t>年</w:t>
            </w:r>
          </w:p>
        </w:tc>
        <w:tc>
          <w:tcPr>
            <w:tcW w:w="567" w:type="dxa"/>
            <w:tcBorders>
              <w:top w:val="single" w:sz="12" w:space="0" w:color="auto"/>
              <w:left w:val="nil"/>
              <w:right w:val="dotted" w:sz="4" w:space="0" w:color="auto"/>
            </w:tcBorders>
            <w:vAlign w:val="center"/>
          </w:tcPr>
          <w:p w14:paraId="717D69D7" w14:textId="77777777" w:rsidR="001414FE" w:rsidRPr="001414FE" w:rsidRDefault="001414FE" w:rsidP="000C4D36">
            <w:pPr>
              <w:pStyle w:val="ab"/>
              <w:ind w:left="36" w:right="62"/>
              <w:jc w:val="center"/>
              <w:rPr>
                <w:rFonts w:ascii="Meiryo" w:eastAsia="Meiryo" w:hAnsi="Meiryo" w:cs="Meiryo"/>
                <w:b w:val="0"/>
                <w:color w:val="000000"/>
                <w:sz w:val="19"/>
                <w:szCs w:val="19"/>
                <w:u w:color="000000"/>
              </w:rPr>
            </w:pPr>
            <w:r w:rsidRPr="001414FE">
              <w:rPr>
                <w:rFonts w:ascii="Meiryo" w:eastAsia="Meiryo" w:hAnsi="Meiryo" w:cs="Meiryo" w:hint="eastAsia"/>
                <w:b w:val="0"/>
                <w:color w:val="000000"/>
                <w:sz w:val="19"/>
                <w:szCs w:val="19"/>
                <w:u w:color="000000"/>
              </w:rPr>
              <w:t>月</w:t>
            </w:r>
          </w:p>
        </w:tc>
        <w:tc>
          <w:tcPr>
            <w:tcW w:w="8387" w:type="dxa"/>
            <w:tcBorders>
              <w:top w:val="single" w:sz="12" w:space="0" w:color="auto"/>
              <w:left w:val="nil"/>
              <w:bottom w:val="single" w:sz="4" w:space="0" w:color="auto"/>
              <w:right w:val="single" w:sz="12" w:space="0" w:color="auto"/>
            </w:tcBorders>
            <w:vAlign w:val="center"/>
          </w:tcPr>
          <w:p w14:paraId="73525417" w14:textId="77777777" w:rsidR="001414FE" w:rsidRPr="001414FE" w:rsidRDefault="001414FE" w:rsidP="000C4D36">
            <w:pPr>
              <w:ind w:right="62"/>
              <w:rPr>
                <w:b w:val="0"/>
                <w:bCs w:val="0"/>
                <w:color w:val="000000"/>
                <w:kern w:val="2"/>
                <w:sz w:val="19"/>
                <w:szCs w:val="19"/>
                <w:u w:color="000000"/>
                <w:lang w:val="en-US" w:eastAsia="ja-JP"/>
              </w:rPr>
            </w:pPr>
            <w:r w:rsidRPr="001414FE">
              <w:rPr>
                <w:rFonts w:hint="eastAsia"/>
                <w:b w:val="0"/>
                <w:bCs w:val="0"/>
                <w:color w:val="000000"/>
                <w:kern w:val="2"/>
                <w:sz w:val="19"/>
                <w:szCs w:val="19"/>
                <w:u w:color="000000"/>
                <w:lang w:val="en-US" w:eastAsia="ja-JP"/>
              </w:rPr>
              <w:t>学歴・職歴（各別にまとめて書く）</w:t>
            </w:r>
          </w:p>
        </w:tc>
      </w:tr>
      <w:tr w:rsidR="00540A70" w:rsidRPr="001414FE" w14:paraId="53247C10" w14:textId="77777777" w:rsidTr="000C4D36">
        <w:trPr>
          <w:trHeight w:hRule="exact" w:val="510"/>
        </w:trPr>
        <w:tc>
          <w:tcPr>
            <w:tcW w:w="924" w:type="dxa"/>
            <w:tcBorders>
              <w:left w:val="single" w:sz="12" w:space="0" w:color="auto"/>
              <w:right w:val="dotted" w:sz="4" w:space="0" w:color="auto"/>
            </w:tcBorders>
            <w:vAlign w:val="center"/>
          </w:tcPr>
          <w:p w14:paraId="5133F531" w14:textId="6D7143E1" w:rsidR="00540A70" w:rsidRDefault="00540A70" w:rsidP="000C4D36">
            <w:pPr>
              <w:ind w:left="36" w:right="62"/>
              <w:rPr>
                <w:rFonts w:eastAsia="宋体"/>
                <w:b w:val="0"/>
                <w:bCs w:val="0"/>
                <w:color w:val="000000"/>
                <w:kern w:val="2"/>
                <w:sz w:val="19"/>
                <w:szCs w:val="19"/>
                <w:u w:color="000000"/>
                <w:lang w:val="en-US" w:eastAsia="zh-CN"/>
              </w:rPr>
            </w:pPr>
            <w:r>
              <w:rPr>
                <w:rFonts w:eastAsia="宋体" w:hint="eastAsia"/>
                <w:b w:val="0"/>
                <w:bCs w:val="0"/>
                <w:color w:val="000000"/>
                <w:kern w:val="2"/>
                <w:sz w:val="19"/>
                <w:szCs w:val="19"/>
                <w:u w:color="000000"/>
                <w:lang w:val="en-US" w:eastAsia="zh-CN"/>
              </w:rPr>
              <w:t>1</w:t>
            </w:r>
            <w:r>
              <w:rPr>
                <w:rFonts w:eastAsia="宋体"/>
                <w:b w:val="0"/>
                <w:bCs w:val="0"/>
                <w:color w:val="000000"/>
                <w:kern w:val="2"/>
                <w:sz w:val="19"/>
                <w:szCs w:val="19"/>
                <w:u w:color="000000"/>
                <w:lang w:val="en-US" w:eastAsia="zh-CN"/>
              </w:rPr>
              <w:t>999</w:t>
            </w:r>
          </w:p>
        </w:tc>
        <w:tc>
          <w:tcPr>
            <w:tcW w:w="567" w:type="dxa"/>
            <w:tcBorders>
              <w:left w:val="nil"/>
              <w:right w:val="dotted" w:sz="4" w:space="0" w:color="auto"/>
            </w:tcBorders>
            <w:vAlign w:val="center"/>
          </w:tcPr>
          <w:p w14:paraId="51523676" w14:textId="63F39EFC" w:rsidR="00540A70" w:rsidRDefault="00540A70" w:rsidP="000C4D36">
            <w:pPr>
              <w:ind w:left="36" w:right="62"/>
              <w:rPr>
                <w:rFonts w:eastAsia="宋体"/>
                <w:b w:val="0"/>
                <w:bCs w:val="0"/>
                <w:color w:val="000000"/>
                <w:kern w:val="2"/>
                <w:sz w:val="19"/>
                <w:szCs w:val="19"/>
                <w:u w:color="000000"/>
                <w:lang w:val="en-US" w:eastAsia="zh-CN"/>
              </w:rPr>
            </w:pPr>
            <w:r>
              <w:rPr>
                <w:rFonts w:eastAsia="宋体"/>
                <w:b w:val="0"/>
                <w:bCs w:val="0"/>
                <w:color w:val="000000"/>
                <w:kern w:val="2"/>
                <w:sz w:val="19"/>
                <w:szCs w:val="19"/>
                <w:u w:color="000000"/>
                <w:lang w:val="en-US" w:eastAsia="zh-CN"/>
              </w:rPr>
              <w:t>9</w:t>
            </w:r>
          </w:p>
        </w:tc>
        <w:tc>
          <w:tcPr>
            <w:tcW w:w="8387" w:type="dxa"/>
            <w:tcBorders>
              <w:left w:val="nil"/>
              <w:right w:val="single" w:sz="12" w:space="0" w:color="auto"/>
            </w:tcBorders>
            <w:vAlign w:val="center"/>
          </w:tcPr>
          <w:p w14:paraId="5A0028A7" w14:textId="192018EB" w:rsidR="00540A70" w:rsidRPr="00AA02F9" w:rsidRDefault="00540A70" w:rsidP="000C4D36">
            <w:pPr>
              <w:ind w:left="36" w:right="62"/>
              <w:rPr>
                <w:rFonts w:eastAsia="宋体"/>
                <w:b w:val="0"/>
                <w:bCs w:val="0"/>
                <w:color w:val="000000"/>
                <w:kern w:val="2"/>
                <w:sz w:val="19"/>
                <w:szCs w:val="19"/>
                <w:u w:color="000000"/>
                <w:lang w:val="en-US" w:eastAsia="zh-CN"/>
              </w:rPr>
            </w:pPr>
            <w:r w:rsidRPr="00540A70">
              <w:rPr>
                <w:rFonts w:hint="eastAsia"/>
                <w:b w:val="0"/>
                <w:bCs w:val="0"/>
                <w:color w:val="000000"/>
                <w:kern w:val="2"/>
                <w:sz w:val="19"/>
                <w:szCs w:val="19"/>
                <w:u w:color="000000"/>
                <w:lang w:val="en-US" w:eastAsia="zh-CN"/>
              </w:rPr>
              <w:t>瀋陽義民高等学校</w:t>
            </w:r>
            <w:r w:rsidR="00AA02F9">
              <w:rPr>
                <w:rFonts w:eastAsia="宋体" w:hint="eastAsia"/>
                <w:b w:val="0"/>
                <w:bCs w:val="0"/>
                <w:color w:val="000000"/>
                <w:kern w:val="2"/>
                <w:sz w:val="19"/>
                <w:szCs w:val="19"/>
                <w:u w:color="000000"/>
                <w:lang w:val="en-US" w:eastAsia="zh-CN"/>
              </w:rPr>
              <w:t xml:space="preserve"> </w:t>
            </w:r>
            <w:r w:rsidR="00AA02F9">
              <w:rPr>
                <w:rFonts w:eastAsia="宋体"/>
                <w:b w:val="0"/>
                <w:bCs w:val="0"/>
                <w:color w:val="000000"/>
                <w:kern w:val="2"/>
                <w:sz w:val="19"/>
                <w:szCs w:val="19"/>
                <w:u w:color="000000"/>
                <w:lang w:val="en-US" w:eastAsia="zh-CN"/>
              </w:rPr>
              <w:t xml:space="preserve"> </w:t>
            </w:r>
            <w:r w:rsidR="00AA02F9" w:rsidRPr="001414FE">
              <w:rPr>
                <w:rFonts w:hint="eastAsia"/>
                <w:b w:val="0"/>
                <w:bCs w:val="0"/>
                <w:color w:val="000000"/>
                <w:kern w:val="2"/>
                <w:sz w:val="19"/>
                <w:szCs w:val="19"/>
                <w:u w:color="000000"/>
                <w:lang w:val="en-US" w:eastAsia="zh-CN"/>
              </w:rPr>
              <w:t>入学</w:t>
            </w:r>
          </w:p>
        </w:tc>
      </w:tr>
      <w:tr w:rsidR="00AA02F9" w:rsidRPr="001414FE" w14:paraId="488BB500" w14:textId="77777777" w:rsidTr="000C4D36">
        <w:trPr>
          <w:trHeight w:hRule="exact" w:val="510"/>
        </w:trPr>
        <w:tc>
          <w:tcPr>
            <w:tcW w:w="924" w:type="dxa"/>
            <w:tcBorders>
              <w:left w:val="single" w:sz="12" w:space="0" w:color="auto"/>
              <w:right w:val="dotted" w:sz="4" w:space="0" w:color="auto"/>
            </w:tcBorders>
            <w:vAlign w:val="center"/>
          </w:tcPr>
          <w:p w14:paraId="4B28C0DC" w14:textId="53DD4E05" w:rsidR="00AA02F9" w:rsidRDefault="00AA02F9" w:rsidP="000C4D36">
            <w:pPr>
              <w:ind w:left="36" w:right="62"/>
              <w:rPr>
                <w:rFonts w:eastAsia="宋体"/>
                <w:b w:val="0"/>
                <w:bCs w:val="0"/>
                <w:color w:val="000000"/>
                <w:kern w:val="2"/>
                <w:sz w:val="19"/>
                <w:szCs w:val="19"/>
                <w:u w:color="000000"/>
                <w:lang w:val="en-US" w:eastAsia="zh-CN"/>
              </w:rPr>
            </w:pPr>
            <w:r>
              <w:rPr>
                <w:rFonts w:eastAsia="宋体" w:hint="eastAsia"/>
                <w:b w:val="0"/>
                <w:bCs w:val="0"/>
                <w:color w:val="000000"/>
                <w:kern w:val="2"/>
                <w:sz w:val="19"/>
                <w:szCs w:val="19"/>
                <w:u w:color="000000"/>
                <w:lang w:val="en-US" w:eastAsia="zh-CN"/>
              </w:rPr>
              <w:t>2</w:t>
            </w:r>
            <w:r>
              <w:rPr>
                <w:rFonts w:eastAsia="宋体"/>
                <w:b w:val="0"/>
                <w:bCs w:val="0"/>
                <w:color w:val="000000"/>
                <w:kern w:val="2"/>
                <w:sz w:val="19"/>
                <w:szCs w:val="19"/>
                <w:u w:color="000000"/>
                <w:lang w:val="en-US" w:eastAsia="zh-CN"/>
              </w:rPr>
              <w:t>002</w:t>
            </w:r>
          </w:p>
        </w:tc>
        <w:tc>
          <w:tcPr>
            <w:tcW w:w="567" w:type="dxa"/>
            <w:tcBorders>
              <w:left w:val="nil"/>
              <w:right w:val="dotted" w:sz="4" w:space="0" w:color="auto"/>
            </w:tcBorders>
            <w:vAlign w:val="center"/>
          </w:tcPr>
          <w:p w14:paraId="757B8791" w14:textId="6C06F7AC" w:rsidR="00AA02F9" w:rsidRDefault="00AA02F9" w:rsidP="000C4D36">
            <w:pPr>
              <w:ind w:left="36" w:right="62"/>
              <w:rPr>
                <w:rFonts w:eastAsia="宋体"/>
                <w:b w:val="0"/>
                <w:bCs w:val="0"/>
                <w:color w:val="000000"/>
                <w:kern w:val="2"/>
                <w:sz w:val="19"/>
                <w:szCs w:val="19"/>
                <w:u w:color="000000"/>
                <w:lang w:val="en-US" w:eastAsia="zh-CN"/>
              </w:rPr>
            </w:pPr>
            <w:r>
              <w:rPr>
                <w:rFonts w:eastAsia="宋体" w:hint="eastAsia"/>
                <w:b w:val="0"/>
                <w:bCs w:val="0"/>
                <w:color w:val="000000"/>
                <w:kern w:val="2"/>
                <w:sz w:val="19"/>
                <w:szCs w:val="19"/>
                <w:u w:color="000000"/>
                <w:lang w:val="en-US" w:eastAsia="zh-CN"/>
              </w:rPr>
              <w:t>7</w:t>
            </w:r>
          </w:p>
        </w:tc>
        <w:tc>
          <w:tcPr>
            <w:tcW w:w="8387" w:type="dxa"/>
            <w:tcBorders>
              <w:left w:val="nil"/>
              <w:right w:val="single" w:sz="12" w:space="0" w:color="auto"/>
            </w:tcBorders>
            <w:vAlign w:val="center"/>
          </w:tcPr>
          <w:p w14:paraId="1F0CC91A" w14:textId="7A6E6DCC" w:rsidR="00AA02F9" w:rsidRPr="001414FE" w:rsidRDefault="00AA02F9" w:rsidP="000C4D36">
            <w:pPr>
              <w:ind w:left="36" w:right="62"/>
              <w:rPr>
                <w:b w:val="0"/>
                <w:bCs w:val="0"/>
                <w:color w:val="000000"/>
                <w:kern w:val="2"/>
                <w:sz w:val="19"/>
                <w:szCs w:val="19"/>
                <w:u w:color="000000"/>
                <w:lang w:val="en-US" w:eastAsia="zh-CN"/>
              </w:rPr>
            </w:pPr>
            <w:r w:rsidRPr="00540A70">
              <w:rPr>
                <w:rFonts w:hint="eastAsia"/>
                <w:b w:val="0"/>
                <w:bCs w:val="0"/>
                <w:color w:val="000000"/>
                <w:kern w:val="2"/>
                <w:sz w:val="19"/>
                <w:szCs w:val="19"/>
                <w:u w:color="000000"/>
                <w:lang w:val="en-US" w:eastAsia="zh-CN"/>
              </w:rPr>
              <w:t>瀋陽義民高等学校</w:t>
            </w:r>
            <w:r w:rsidRPr="001414FE">
              <w:rPr>
                <w:rFonts w:hint="eastAsia"/>
                <w:b w:val="0"/>
                <w:bCs w:val="0"/>
                <w:color w:val="000000"/>
                <w:kern w:val="2"/>
                <w:sz w:val="19"/>
                <w:szCs w:val="19"/>
                <w:u w:color="000000"/>
                <w:lang w:val="en-US" w:eastAsia="zh-CN"/>
              </w:rPr>
              <w:t xml:space="preserve">　卒業</w:t>
            </w:r>
          </w:p>
        </w:tc>
      </w:tr>
      <w:tr w:rsidR="001414FE" w:rsidRPr="001414FE" w14:paraId="51FE85ED" w14:textId="77777777" w:rsidTr="000C4D36">
        <w:trPr>
          <w:trHeight w:hRule="exact" w:val="510"/>
        </w:trPr>
        <w:tc>
          <w:tcPr>
            <w:tcW w:w="924" w:type="dxa"/>
            <w:tcBorders>
              <w:left w:val="single" w:sz="12" w:space="0" w:color="auto"/>
              <w:right w:val="dotted" w:sz="4" w:space="0" w:color="auto"/>
            </w:tcBorders>
            <w:vAlign w:val="center"/>
          </w:tcPr>
          <w:p w14:paraId="5D7F426C" w14:textId="56D1B72D" w:rsidR="001414FE" w:rsidRPr="001414FE" w:rsidRDefault="001414FE" w:rsidP="000C4D36">
            <w:pPr>
              <w:ind w:left="36" w:right="62"/>
              <w:rPr>
                <w:rFonts w:eastAsia="宋体"/>
                <w:b w:val="0"/>
                <w:bCs w:val="0"/>
                <w:color w:val="000000"/>
                <w:kern w:val="2"/>
                <w:sz w:val="19"/>
                <w:szCs w:val="19"/>
                <w:u w:color="000000"/>
                <w:lang w:val="en-US" w:eastAsia="zh-CN"/>
              </w:rPr>
            </w:pPr>
            <w:r>
              <w:rPr>
                <w:rFonts w:eastAsia="宋体" w:hint="eastAsia"/>
                <w:b w:val="0"/>
                <w:bCs w:val="0"/>
                <w:color w:val="000000"/>
                <w:kern w:val="2"/>
                <w:sz w:val="19"/>
                <w:szCs w:val="19"/>
                <w:u w:color="000000"/>
                <w:lang w:val="en-US" w:eastAsia="zh-CN"/>
              </w:rPr>
              <w:t>2</w:t>
            </w:r>
            <w:r>
              <w:rPr>
                <w:rFonts w:eastAsia="宋体"/>
                <w:b w:val="0"/>
                <w:bCs w:val="0"/>
                <w:color w:val="000000"/>
                <w:kern w:val="2"/>
                <w:sz w:val="19"/>
                <w:szCs w:val="19"/>
                <w:u w:color="000000"/>
                <w:lang w:val="en-US" w:eastAsia="zh-CN"/>
              </w:rPr>
              <w:t>002</w:t>
            </w:r>
          </w:p>
        </w:tc>
        <w:tc>
          <w:tcPr>
            <w:tcW w:w="567" w:type="dxa"/>
            <w:tcBorders>
              <w:left w:val="nil"/>
              <w:right w:val="dotted" w:sz="4" w:space="0" w:color="auto"/>
            </w:tcBorders>
            <w:vAlign w:val="center"/>
          </w:tcPr>
          <w:p w14:paraId="76241D12" w14:textId="466D12AA" w:rsidR="001414FE" w:rsidRPr="001414FE" w:rsidRDefault="001414FE" w:rsidP="000C4D36">
            <w:pPr>
              <w:ind w:left="36" w:right="62"/>
              <w:rPr>
                <w:rFonts w:eastAsia="宋体"/>
                <w:b w:val="0"/>
                <w:bCs w:val="0"/>
                <w:color w:val="000000"/>
                <w:kern w:val="2"/>
                <w:sz w:val="19"/>
                <w:szCs w:val="19"/>
                <w:u w:color="000000"/>
                <w:lang w:val="en-US" w:eastAsia="zh-CN"/>
              </w:rPr>
            </w:pPr>
            <w:r>
              <w:rPr>
                <w:rFonts w:eastAsia="宋体" w:hint="eastAsia"/>
                <w:b w:val="0"/>
                <w:bCs w:val="0"/>
                <w:color w:val="000000"/>
                <w:kern w:val="2"/>
                <w:sz w:val="19"/>
                <w:szCs w:val="19"/>
                <w:u w:color="000000"/>
                <w:lang w:val="en-US" w:eastAsia="zh-CN"/>
              </w:rPr>
              <w:t>9</w:t>
            </w:r>
          </w:p>
        </w:tc>
        <w:tc>
          <w:tcPr>
            <w:tcW w:w="8387" w:type="dxa"/>
            <w:tcBorders>
              <w:left w:val="nil"/>
              <w:right w:val="single" w:sz="12" w:space="0" w:color="auto"/>
            </w:tcBorders>
            <w:vAlign w:val="center"/>
          </w:tcPr>
          <w:p w14:paraId="627C34B2" w14:textId="77777777" w:rsidR="001414FE" w:rsidRPr="001414FE" w:rsidRDefault="001414FE" w:rsidP="000C4D36">
            <w:pPr>
              <w:ind w:left="36" w:right="62"/>
              <w:rPr>
                <w:b w:val="0"/>
                <w:bCs w:val="0"/>
                <w:color w:val="000000"/>
                <w:kern w:val="2"/>
                <w:sz w:val="19"/>
                <w:szCs w:val="19"/>
                <w:u w:color="000000"/>
                <w:lang w:val="en-US" w:eastAsia="zh-CN"/>
              </w:rPr>
            </w:pPr>
            <w:r w:rsidRPr="001414FE">
              <w:rPr>
                <w:rFonts w:hint="eastAsia"/>
                <w:b w:val="0"/>
                <w:bCs w:val="0"/>
                <w:color w:val="000000"/>
                <w:kern w:val="2"/>
                <w:sz w:val="19"/>
                <w:szCs w:val="19"/>
                <w:u w:color="000000"/>
                <w:lang w:val="en-US" w:eastAsia="zh-CN"/>
              </w:rPr>
              <w:t>西安通信研究所 通信工学　入学</w:t>
            </w:r>
          </w:p>
        </w:tc>
      </w:tr>
      <w:tr w:rsidR="001414FE" w:rsidRPr="001414FE" w14:paraId="10771212" w14:textId="77777777" w:rsidTr="000C4D36">
        <w:trPr>
          <w:trHeight w:hRule="exact" w:val="510"/>
        </w:trPr>
        <w:tc>
          <w:tcPr>
            <w:tcW w:w="924" w:type="dxa"/>
            <w:tcBorders>
              <w:left w:val="single" w:sz="12" w:space="0" w:color="auto"/>
              <w:right w:val="dotted" w:sz="4" w:space="0" w:color="auto"/>
            </w:tcBorders>
            <w:vAlign w:val="center"/>
          </w:tcPr>
          <w:p w14:paraId="2C64B934" w14:textId="77777777" w:rsidR="001414FE" w:rsidRPr="001414FE" w:rsidRDefault="001414FE" w:rsidP="000C4D36">
            <w:pPr>
              <w:ind w:left="36" w:right="62"/>
              <w:rPr>
                <w:b w:val="0"/>
                <w:bCs w:val="0"/>
                <w:color w:val="000000"/>
                <w:kern w:val="2"/>
                <w:sz w:val="19"/>
                <w:szCs w:val="19"/>
                <w:u w:color="000000"/>
                <w:lang w:val="en-US" w:eastAsia="ja-JP"/>
              </w:rPr>
            </w:pPr>
            <w:r w:rsidRPr="001414FE">
              <w:rPr>
                <w:rFonts w:hint="eastAsia"/>
                <w:b w:val="0"/>
                <w:bCs w:val="0"/>
                <w:color w:val="000000"/>
                <w:kern w:val="2"/>
                <w:sz w:val="19"/>
                <w:szCs w:val="19"/>
                <w:u w:color="000000"/>
                <w:lang w:val="en-US" w:eastAsia="ja-JP"/>
              </w:rPr>
              <w:t>2006</w:t>
            </w:r>
          </w:p>
        </w:tc>
        <w:tc>
          <w:tcPr>
            <w:tcW w:w="567" w:type="dxa"/>
            <w:tcBorders>
              <w:left w:val="nil"/>
              <w:right w:val="dotted" w:sz="4" w:space="0" w:color="auto"/>
            </w:tcBorders>
            <w:vAlign w:val="center"/>
          </w:tcPr>
          <w:p w14:paraId="2F21CD25" w14:textId="6171CB03" w:rsidR="001414FE" w:rsidRPr="001414FE" w:rsidRDefault="001414FE" w:rsidP="000C4D36">
            <w:pPr>
              <w:ind w:left="36" w:right="62"/>
              <w:rPr>
                <w:b w:val="0"/>
                <w:bCs w:val="0"/>
                <w:color w:val="000000"/>
                <w:kern w:val="2"/>
                <w:sz w:val="19"/>
                <w:szCs w:val="19"/>
                <w:u w:color="000000"/>
                <w:lang w:val="en-US" w:eastAsia="ja-JP"/>
              </w:rPr>
            </w:pPr>
            <w:r w:rsidRPr="001414FE">
              <w:rPr>
                <w:rFonts w:hint="eastAsia"/>
                <w:b w:val="0"/>
                <w:bCs w:val="0"/>
                <w:color w:val="000000"/>
                <w:kern w:val="2"/>
                <w:sz w:val="19"/>
                <w:szCs w:val="19"/>
                <w:u w:color="000000"/>
                <w:lang w:val="en-US" w:eastAsia="ja-JP"/>
              </w:rPr>
              <w:t>7</w:t>
            </w:r>
          </w:p>
        </w:tc>
        <w:tc>
          <w:tcPr>
            <w:tcW w:w="8387" w:type="dxa"/>
            <w:tcBorders>
              <w:left w:val="nil"/>
              <w:right w:val="single" w:sz="12" w:space="0" w:color="auto"/>
            </w:tcBorders>
            <w:vAlign w:val="center"/>
          </w:tcPr>
          <w:p w14:paraId="3EC7C255" w14:textId="77777777" w:rsidR="001414FE" w:rsidRPr="001414FE" w:rsidRDefault="001414FE" w:rsidP="000C4D36">
            <w:pPr>
              <w:ind w:left="36" w:right="62"/>
              <w:rPr>
                <w:b w:val="0"/>
                <w:bCs w:val="0"/>
                <w:color w:val="000000"/>
                <w:kern w:val="2"/>
                <w:sz w:val="19"/>
                <w:szCs w:val="19"/>
                <w:u w:color="000000"/>
                <w:lang w:val="en-US" w:eastAsia="zh-CN"/>
              </w:rPr>
            </w:pPr>
            <w:r w:rsidRPr="001414FE">
              <w:rPr>
                <w:rFonts w:hint="eastAsia"/>
                <w:b w:val="0"/>
                <w:bCs w:val="0"/>
                <w:color w:val="000000"/>
                <w:kern w:val="2"/>
                <w:sz w:val="19"/>
                <w:szCs w:val="19"/>
                <w:u w:color="000000"/>
                <w:lang w:val="en-US" w:eastAsia="zh-CN"/>
              </w:rPr>
              <w:t>西安通信研究所 通信工学　卒業</w:t>
            </w:r>
          </w:p>
        </w:tc>
      </w:tr>
      <w:tr w:rsidR="001414FE" w:rsidRPr="001414FE" w14:paraId="239221B6" w14:textId="77777777" w:rsidTr="000C4D36">
        <w:trPr>
          <w:trHeight w:hRule="exact" w:val="510"/>
        </w:trPr>
        <w:tc>
          <w:tcPr>
            <w:tcW w:w="924" w:type="dxa"/>
            <w:tcBorders>
              <w:left w:val="single" w:sz="12" w:space="0" w:color="auto"/>
              <w:right w:val="dotted" w:sz="4" w:space="0" w:color="auto"/>
            </w:tcBorders>
            <w:vAlign w:val="center"/>
          </w:tcPr>
          <w:p w14:paraId="42FCF230" w14:textId="77777777" w:rsidR="001414FE" w:rsidRPr="001414FE" w:rsidRDefault="001414FE" w:rsidP="000C4D36">
            <w:pPr>
              <w:ind w:left="36" w:right="62"/>
              <w:rPr>
                <w:b w:val="0"/>
                <w:bCs w:val="0"/>
                <w:color w:val="000000"/>
                <w:kern w:val="2"/>
                <w:sz w:val="19"/>
                <w:szCs w:val="19"/>
                <w:u w:color="000000"/>
                <w:lang w:val="en-US" w:eastAsia="ja-JP"/>
              </w:rPr>
            </w:pPr>
            <w:r w:rsidRPr="001414FE">
              <w:rPr>
                <w:rFonts w:hint="eastAsia"/>
                <w:b w:val="0"/>
                <w:bCs w:val="0"/>
                <w:color w:val="000000"/>
                <w:kern w:val="2"/>
                <w:sz w:val="19"/>
                <w:szCs w:val="19"/>
                <w:u w:color="000000"/>
                <w:lang w:val="en-US" w:eastAsia="ja-JP"/>
              </w:rPr>
              <w:t>2007</w:t>
            </w:r>
          </w:p>
        </w:tc>
        <w:tc>
          <w:tcPr>
            <w:tcW w:w="567" w:type="dxa"/>
            <w:tcBorders>
              <w:left w:val="nil"/>
              <w:right w:val="dotted" w:sz="4" w:space="0" w:color="auto"/>
            </w:tcBorders>
            <w:vAlign w:val="center"/>
          </w:tcPr>
          <w:p w14:paraId="7CE3F75F" w14:textId="77777777" w:rsidR="001414FE" w:rsidRPr="001414FE" w:rsidRDefault="001414FE" w:rsidP="000C4D36">
            <w:pPr>
              <w:ind w:left="36" w:right="62"/>
              <w:rPr>
                <w:b w:val="0"/>
                <w:bCs w:val="0"/>
                <w:color w:val="000000"/>
                <w:kern w:val="2"/>
                <w:sz w:val="19"/>
                <w:szCs w:val="19"/>
                <w:u w:color="000000"/>
                <w:lang w:val="en-US" w:eastAsia="ja-JP"/>
              </w:rPr>
            </w:pPr>
            <w:r w:rsidRPr="001414FE">
              <w:rPr>
                <w:rFonts w:hint="eastAsia"/>
                <w:b w:val="0"/>
                <w:bCs w:val="0"/>
                <w:color w:val="000000"/>
                <w:kern w:val="2"/>
                <w:sz w:val="19"/>
                <w:szCs w:val="19"/>
                <w:u w:color="000000"/>
                <w:lang w:val="en-US" w:eastAsia="ja-JP"/>
              </w:rPr>
              <w:t>8</w:t>
            </w:r>
          </w:p>
        </w:tc>
        <w:tc>
          <w:tcPr>
            <w:tcW w:w="8387" w:type="dxa"/>
            <w:tcBorders>
              <w:left w:val="nil"/>
              <w:right w:val="single" w:sz="12" w:space="0" w:color="auto"/>
            </w:tcBorders>
            <w:vAlign w:val="center"/>
          </w:tcPr>
          <w:p w14:paraId="5095F2D8" w14:textId="77777777" w:rsidR="001414FE" w:rsidRPr="001414FE" w:rsidRDefault="001414FE" w:rsidP="000C4D36">
            <w:pPr>
              <w:ind w:left="36" w:right="62"/>
              <w:rPr>
                <w:b w:val="0"/>
                <w:bCs w:val="0"/>
                <w:color w:val="000000"/>
                <w:kern w:val="2"/>
                <w:sz w:val="19"/>
                <w:szCs w:val="19"/>
                <w:u w:color="000000"/>
                <w:lang w:val="en-US" w:eastAsia="ja-JP"/>
              </w:rPr>
            </w:pPr>
            <w:r w:rsidRPr="001414FE">
              <w:rPr>
                <w:rFonts w:hint="eastAsia"/>
                <w:b w:val="0"/>
                <w:bCs w:val="0"/>
                <w:color w:val="000000"/>
                <w:kern w:val="2"/>
                <w:sz w:val="19"/>
                <w:szCs w:val="19"/>
                <w:u w:color="000000"/>
                <w:lang w:val="en-US" w:eastAsia="ja-JP"/>
              </w:rPr>
              <w:t>AsiaInfo Co.,Ltd　入社</w:t>
            </w:r>
          </w:p>
        </w:tc>
      </w:tr>
      <w:tr w:rsidR="001414FE" w:rsidRPr="001414FE" w14:paraId="1AC95F3F" w14:textId="77777777" w:rsidTr="000C4D36">
        <w:trPr>
          <w:trHeight w:hRule="exact" w:val="510"/>
        </w:trPr>
        <w:tc>
          <w:tcPr>
            <w:tcW w:w="924" w:type="dxa"/>
            <w:tcBorders>
              <w:left w:val="single" w:sz="12" w:space="0" w:color="auto"/>
              <w:right w:val="dotted" w:sz="4" w:space="0" w:color="auto"/>
            </w:tcBorders>
            <w:vAlign w:val="center"/>
          </w:tcPr>
          <w:p w14:paraId="38240368" w14:textId="77777777" w:rsidR="001414FE" w:rsidRPr="001414FE" w:rsidRDefault="001414FE" w:rsidP="000C4D36">
            <w:pPr>
              <w:ind w:left="36" w:right="62"/>
              <w:rPr>
                <w:b w:val="0"/>
                <w:bCs w:val="0"/>
                <w:color w:val="000000"/>
                <w:kern w:val="2"/>
                <w:sz w:val="19"/>
                <w:szCs w:val="19"/>
                <w:u w:color="000000"/>
                <w:lang w:val="en-US" w:eastAsia="ja-JP"/>
              </w:rPr>
            </w:pPr>
            <w:r w:rsidRPr="001414FE">
              <w:rPr>
                <w:rFonts w:hint="eastAsia"/>
                <w:b w:val="0"/>
                <w:bCs w:val="0"/>
                <w:color w:val="000000"/>
                <w:kern w:val="2"/>
                <w:sz w:val="19"/>
                <w:szCs w:val="19"/>
                <w:u w:color="000000"/>
                <w:lang w:val="en-US" w:eastAsia="ja-JP"/>
              </w:rPr>
              <w:t>2011</w:t>
            </w:r>
          </w:p>
        </w:tc>
        <w:tc>
          <w:tcPr>
            <w:tcW w:w="567" w:type="dxa"/>
            <w:tcBorders>
              <w:left w:val="nil"/>
              <w:right w:val="dotted" w:sz="4" w:space="0" w:color="auto"/>
            </w:tcBorders>
            <w:vAlign w:val="center"/>
          </w:tcPr>
          <w:p w14:paraId="58A380C6" w14:textId="77777777" w:rsidR="001414FE" w:rsidRPr="001414FE" w:rsidRDefault="001414FE" w:rsidP="000C4D36">
            <w:pPr>
              <w:ind w:left="36" w:right="62"/>
              <w:rPr>
                <w:b w:val="0"/>
                <w:bCs w:val="0"/>
                <w:color w:val="000000"/>
                <w:kern w:val="2"/>
                <w:sz w:val="19"/>
                <w:szCs w:val="19"/>
                <w:u w:color="000000"/>
                <w:lang w:val="en-US" w:eastAsia="ja-JP"/>
              </w:rPr>
            </w:pPr>
            <w:r w:rsidRPr="001414FE">
              <w:rPr>
                <w:rFonts w:hint="eastAsia"/>
                <w:b w:val="0"/>
                <w:bCs w:val="0"/>
                <w:color w:val="000000"/>
                <w:kern w:val="2"/>
                <w:sz w:val="19"/>
                <w:szCs w:val="19"/>
                <w:u w:color="000000"/>
                <w:lang w:val="en-US" w:eastAsia="ja-JP"/>
              </w:rPr>
              <w:t>9</w:t>
            </w:r>
          </w:p>
        </w:tc>
        <w:tc>
          <w:tcPr>
            <w:tcW w:w="8387" w:type="dxa"/>
            <w:tcBorders>
              <w:left w:val="nil"/>
              <w:right w:val="single" w:sz="12" w:space="0" w:color="auto"/>
            </w:tcBorders>
            <w:vAlign w:val="center"/>
          </w:tcPr>
          <w:p w14:paraId="13901D86" w14:textId="77777777" w:rsidR="001414FE" w:rsidRPr="001414FE" w:rsidRDefault="001414FE" w:rsidP="000C4D36">
            <w:pPr>
              <w:ind w:left="36" w:right="62"/>
              <w:rPr>
                <w:b w:val="0"/>
                <w:bCs w:val="0"/>
                <w:color w:val="000000"/>
                <w:kern w:val="2"/>
                <w:sz w:val="19"/>
                <w:szCs w:val="19"/>
                <w:u w:color="000000"/>
                <w:lang w:val="en-US" w:eastAsia="ja-JP"/>
              </w:rPr>
            </w:pPr>
            <w:r w:rsidRPr="001414FE">
              <w:rPr>
                <w:rFonts w:hint="eastAsia"/>
                <w:b w:val="0"/>
                <w:bCs w:val="0"/>
                <w:color w:val="000000"/>
                <w:kern w:val="2"/>
                <w:sz w:val="19"/>
                <w:szCs w:val="19"/>
                <w:u w:color="000000"/>
                <w:lang w:val="en-US" w:eastAsia="ja-JP"/>
              </w:rPr>
              <w:t xml:space="preserve">　一身上の都合により、退職</w:t>
            </w:r>
          </w:p>
        </w:tc>
      </w:tr>
      <w:tr w:rsidR="001414FE" w:rsidRPr="001414FE" w14:paraId="5574D1B9" w14:textId="77777777" w:rsidTr="000C4D36">
        <w:trPr>
          <w:trHeight w:hRule="exact" w:val="510"/>
        </w:trPr>
        <w:tc>
          <w:tcPr>
            <w:tcW w:w="924" w:type="dxa"/>
            <w:tcBorders>
              <w:left w:val="single" w:sz="12" w:space="0" w:color="auto"/>
              <w:right w:val="dotted" w:sz="4" w:space="0" w:color="auto"/>
            </w:tcBorders>
            <w:vAlign w:val="center"/>
          </w:tcPr>
          <w:p w14:paraId="3A57A4E4" w14:textId="77777777" w:rsidR="001414FE" w:rsidRPr="001414FE" w:rsidRDefault="001414FE" w:rsidP="000C4D36">
            <w:pPr>
              <w:ind w:left="36" w:right="62"/>
              <w:rPr>
                <w:b w:val="0"/>
                <w:bCs w:val="0"/>
                <w:color w:val="000000"/>
                <w:kern w:val="2"/>
                <w:sz w:val="19"/>
                <w:szCs w:val="19"/>
                <w:u w:color="000000"/>
                <w:lang w:val="en-US" w:eastAsia="ja-JP"/>
              </w:rPr>
            </w:pPr>
            <w:r w:rsidRPr="001414FE">
              <w:rPr>
                <w:rFonts w:hint="eastAsia"/>
                <w:b w:val="0"/>
                <w:bCs w:val="0"/>
                <w:color w:val="000000"/>
                <w:kern w:val="2"/>
                <w:sz w:val="19"/>
                <w:szCs w:val="19"/>
                <w:u w:color="000000"/>
                <w:lang w:val="en-US" w:eastAsia="ja-JP"/>
              </w:rPr>
              <w:t>2011</w:t>
            </w:r>
          </w:p>
        </w:tc>
        <w:tc>
          <w:tcPr>
            <w:tcW w:w="567" w:type="dxa"/>
            <w:tcBorders>
              <w:left w:val="nil"/>
              <w:right w:val="dotted" w:sz="4" w:space="0" w:color="auto"/>
            </w:tcBorders>
            <w:vAlign w:val="center"/>
          </w:tcPr>
          <w:p w14:paraId="4F5D90B9" w14:textId="77777777" w:rsidR="001414FE" w:rsidRPr="001414FE" w:rsidRDefault="001414FE" w:rsidP="000C4D36">
            <w:pPr>
              <w:ind w:left="36" w:right="62"/>
              <w:rPr>
                <w:b w:val="0"/>
                <w:bCs w:val="0"/>
                <w:color w:val="000000"/>
                <w:kern w:val="2"/>
                <w:sz w:val="19"/>
                <w:szCs w:val="19"/>
                <w:u w:color="000000"/>
                <w:lang w:val="en-US" w:eastAsia="ja-JP"/>
              </w:rPr>
            </w:pPr>
            <w:r w:rsidRPr="001414FE">
              <w:rPr>
                <w:rFonts w:hint="eastAsia"/>
                <w:b w:val="0"/>
                <w:bCs w:val="0"/>
                <w:color w:val="000000"/>
                <w:kern w:val="2"/>
                <w:sz w:val="19"/>
                <w:szCs w:val="19"/>
                <w:u w:color="000000"/>
                <w:lang w:val="en-US" w:eastAsia="ja-JP"/>
              </w:rPr>
              <w:t>10</w:t>
            </w:r>
          </w:p>
        </w:tc>
        <w:tc>
          <w:tcPr>
            <w:tcW w:w="8387" w:type="dxa"/>
            <w:tcBorders>
              <w:left w:val="nil"/>
              <w:right w:val="single" w:sz="12" w:space="0" w:color="auto"/>
            </w:tcBorders>
            <w:vAlign w:val="center"/>
          </w:tcPr>
          <w:p w14:paraId="5385F780" w14:textId="77777777" w:rsidR="001414FE" w:rsidRPr="001414FE" w:rsidRDefault="001414FE" w:rsidP="000C4D36">
            <w:pPr>
              <w:ind w:left="36" w:right="62"/>
              <w:rPr>
                <w:b w:val="0"/>
                <w:bCs w:val="0"/>
                <w:color w:val="000000"/>
                <w:kern w:val="2"/>
                <w:sz w:val="19"/>
                <w:szCs w:val="19"/>
                <w:u w:color="000000"/>
                <w:lang w:val="en-US" w:eastAsia="ja-JP"/>
              </w:rPr>
            </w:pPr>
            <w:r w:rsidRPr="001414FE">
              <w:rPr>
                <w:rFonts w:hint="eastAsia"/>
                <w:b w:val="0"/>
                <w:bCs w:val="0"/>
                <w:color w:val="000000"/>
                <w:kern w:val="2"/>
                <w:sz w:val="19"/>
                <w:szCs w:val="19"/>
                <w:u w:color="000000"/>
                <w:lang w:val="en-US" w:eastAsia="ja-JP"/>
              </w:rPr>
              <w:t>人人網　入社</w:t>
            </w:r>
          </w:p>
        </w:tc>
      </w:tr>
      <w:tr w:rsidR="001414FE" w:rsidRPr="001414FE" w14:paraId="16443072" w14:textId="77777777" w:rsidTr="000C4D36">
        <w:trPr>
          <w:trHeight w:hRule="exact" w:val="510"/>
        </w:trPr>
        <w:tc>
          <w:tcPr>
            <w:tcW w:w="924" w:type="dxa"/>
            <w:tcBorders>
              <w:left w:val="single" w:sz="12" w:space="0" w:color="auto"/>
              <w:right w:val="dotted" w:sz="4" w:space="0" w:color="auto"/>
            </w:tcBorders>
            <w:vAlign w:val="center"/>
          </w:tcPr>
          <w:p w14:paraId="7D9E9971" w14:textId="77777777" w:rsidR="001414FE" w:rsidRPr="001414FE" w:rsidRDefault="001414FE" w:rsidP="000C4D36">
            <w:pPr>
              <w:ind w:left="36" w:right="62"/>
              <w:rPr>
                <w:b w:val="0"/>
                <w:bCs w:val="0"/>
                <w:color w:val="000000"/>
                <w:kern w:val="2"/>
                <w:sz w:val="19"/>
                <w:szCs w:val="19"/>
                <w:u w:color="000000"/>
                <w:lang w:val="en-US" w:eastAsia="ja-JP"/>
              </w:rPr>
            </w:pPr>
            <w:r w:rsidRPr="001414FE">
              <w:rPr>
                <w:rFonts w:hint="eastAsia"/>
                <w:b w:val="0"/>
                <w:bCs w:val="0"/>
                <w:color w:val="000000"/>
                <w:kern w:val="2"/>
                <w:sz w:val="19"/>
                <w:szCs w:val="19"/>
                <w:u w:color="000000"/>
                <w:lang w:val="en-US" w:eastAsia="ja-JP"/>
              </w:rPr>
              <w:t>2015</w:t>
            </w:r>
          </w:p>
        </w:tc>
        <w:tc>
          <w:tcPr>
            <w:tcW w:w="567" w:type="dxa"/>
            <w:tcBorders>
              <w:left w:val="nil"/>
              <w:right w:val="dotted" w:sz="4" w:space="0" w:color="auto"/>
            </w:tcBorders>
            <w:vAlign w:val="center"/>
          </w:tcPr>
          <w:p w14:paraId="48719231" w14:textId="77777777" w:rsidR="001414FE" w:rsidRPr="001414FE" w:rsidRDefault="001414FE" w:rsidP="000C4D36">
            <w:pPr>
              <w:ind w:left="36" w:right="62"/>
              <w:rPr>
                <w:b w:val="0"/>
                <w:bCs w:val="0"/>
                <w:color w:val="000000"/>
                <w:kern w:val="2"/>
                <w:sz w:val="19"/>
                <w:szCs w:val="19"/>
                <w:u w:color="000000"/>
                <w:lang w:val="en-US" w:eastAsia="ja-JP"/>
              </w:rPr>
            </w:pPr>
            <w:r w:rsidRPr="001414FE">
              <w:rPr>
                <w:rFonts w:hint="eastAsia"/>
                <w:b w:val="0"/>
                <w:bCs w:val="0"/>
                <w:color w:val="000000"/>
                <w:kern w:val="2"/>
                <w:sz w:val="19"/>
                <w:szCs w:val="19"/>
                <w:u w:color="000000"/>
                <w:lang w:val="en-US" w:eastAsia="ja-JP"/>
              </w:rPr>
              <w:t>6</w:t>
            </w:r>
          </w:p>
        </w:tc>
        <w:tc>
          <w:tcPr>
            <w:tcW w:w="8387" w:type="dxa"/>
            <w:tcBorders>
              <w:left w:val="nil"/>
              <w:right w:val="single" w:sz="12" w:space="0" w:color="auto"/>
            </w:tcBorders>
            <w:vAlign w:val="center"/>
          </w:tcPr>
          <w:p w14:paraId="48022B4E" w14:textId="77777777" w:rsidR="001414FE" w:rsidRPr="001414FE" w:rsidRDefault="001414FE" w:rsidP="000C4D36">
            <w:pPr>
              <w:ind w:left="36" w:right="62"/>
              <w:rPr>
                <w:b w:val="0"/>
                <w:bCs w:val="0"/>
                <w:color w:val="000000"/>
                <w:kern w:val="2"/>
                <w:sz w:val="19"/>
                <w:szCs w:val="19"/>
                <w:u w:color="000000"/>
                <w:lang w:val="en-US" w:eastAsia="ja-JP"/>
              </w:rPr>
            </w:pPr>
            <w:r w:rsidRPr="001414FE">
              <w:rPr>
                <w:rFonts w:hint="eastAsia"/>
                <w:b w:val="0"/>
                <w:bCs w:val="0"/>
                <w:color w:val="000000"/>
                <w:kern w:val="2"/>
                <w:sz w:val="19"/>
                <w:szCs w:val="19"/>
                <w:u w:color="000000"/>
                <w:lang w:val="en-US" w:eastAsia="ja-JP"/>
              </w:rPr>
              <w:t xml:space="preserve">　一身上の都合により、退職</w:t>
            </w:r>
          </w:p>
        </w:tc>
      </w:tr>
      <w:tr w:rsidR="001414FE" w:rsidRPr="001414FE" w14:paraId="319CA23B" w14:textId="77777777" w:rsidTr="000C4D36">
        <w:trPr>
          <w:trHeight w:hRule="exact" w:val="510"/>
        </w:trPr>
        <w:tc>
          <w:tcPr>
            <w:tcW w:w="924" w:type="dxa"/>
            <w:tcBorders>
              <w:left w:val="single" w:sz="12" w:space="0" w:color="auto"/>
              <w:right w:val="dotted" w:sz="4" w:space="0" w:color="auto"/>
            </w:tcBorders>
            <w:vAlign w:val="center"/>
          </w:tcPr>
          <w:p w14:paraId="51034879" w14:textId="77777777" w:rsidR="001414FE" w:rsidRPr="001414FE" w:rsidRDefault="001414FE" w:rsidP="000C4D36">
            <w:pPr>
              <w:ind w:left="36" w:right="62"/>
              <w:rPr>
                <w:b w:val="0"/>
                <w:bCs w:val="0"/>
                <w:color w:val="000000"/>
                <w:kern w:val="2"/>
                <w:sz w:val="19"/>
                <w:szCs w:val="19"/>
                <w:u w:color="000000"/>
                <w:lang w:val="en-US" w:eastAsia="ja-JP"/>
              </w:rPr>
            </w:pPr>
            <w:r w:rsidRPr="001414FE">
              <w:rPr>
                <w:rFonts w:hint="eastAsia"/>
                <w:b w:val="0"/>
                <w:bCs w:val="0"/>
                <w:color w:val="000000"/>
                <w:kern w:val="2"/>
                <w:sz w:val="19"/>
                <w:szCs w:val="19"/>
                <w:u w:color="000000"/>
                <w:lang w:val="en-US" w:eastAsia="ja-JP"/>
              </w:rPr>
              <w:t>2015</w:t>
            </w:r>
          </w:p>
        </w:tc>
        <w:tc>
          <w:tcPr>
            <w:tcW w:w="567" w:type="dxa"/>
            <w:tcBorders>
              <w:left w:val="nil"/>
              <w:right w:val="dotted" w:sz="4" w:space="0" w:color="auto"/>
            </w:tcBorders>
            <w:vAlign w:val="center"/>
          </w:tcPr>
          <w:p w14:paraId="0600399B" w14:textId="77777777" w:rsidR="001414FE" w:rsidRPr="001414FE" w:rsidRDefault="001414FE" w:rsidP="000C4D36">
            <w:pPr>
              <w:ind w:left="36" w:right="62"/>
              <w:rPr>
                <w:b w:val="0"/>
                <w:bCs w:val="0"/>
                <w:color w:val="000000"/>
                <w:kern w:val="2"/>
                <w:sz w:val="19"/>
                <w:szCs w:val="19"/>
                <w:u w:color="000000"/>
                <w:lang w:val="en-US" w:eastAsia="ja-JP"/>
              </w:rPr>
            </w:pPr>
            <w:r w:rsidRPr="001414FE">
              <w:rPr>
                <w:rFonts w:hint="eastAsia"/>
                <w:b w:val="0"/>
                <w:bCs w:val="0"/>
                <w:color w:val="000000"/>
                <w:kern w:val="2"/>
                <w:sz w:val="19"/>
                <w:szCs w:val="19"/>
                <w:u w:color="000000"/>
                <w:lang w:val="en-US" w:eastAsia="ja-JP"/>
              </w:rPr>
              <w:t>7</w:t>
            </w:r>
          </w:p>
        </w:tc>
        <w:tc>
          <w:tcPr>
            <w:tcW w:w="8387" w:type="dxa"/>
            <w:tcBorders>
              <w:left w:val="nil"/>
              <w:right w:val="single" w:sz="12" w:space="0" w:color="auto"/>
            </w:tcBorders>
            <w:vAlign w:val="center"/>
          </w:tcPr>
          <w:p w14:paraId="51AE9526" w14:textId="77777777" w:rsidR="001414FE" w:rsidRPr="001414FE" w:rsidRDefault="001414FE" w:rsidP="000C4D36">
            <w:pPr>
              <w:ind w:left="36" w:right="62"/>
              <w:rPr>
                <w:b w:val="0"/>
                <w:bCs w:val="0"/>
                <w:color w:val="000000"/>
                <w:kern w:val="2"/>
                <w:sz w:val="19"/>
                <w:szCs w:val="19"/>
                <w:u w:color="000000"/>
                <w:lang w:val="en-US" w:eastAsia="ja-JP"/>
              </w:rPr>
            </w:pPr>
            <w:r w:rsidRPr="001414FE">
              <w:rPr>
                <w:rFonts w:hint="eastAsia"/>
                <w:b w:val="0"/>
                <w:bCs w:val="0"/>
                <w:color w:val="000000"/>
                <w:kern w:val="2"/>
                <w:sz w:val="19"/>
                <w:szCs w:val="19"/>
                <w:u w:color="000000"/>
                <w:lang w:val="en-US" w:eastAsia="ja-JP"/>
              </w:rPr>
              <w:t>Neusoft Co.,Ltd　入社</w:t>
            </w:r>
          </w:p>
        </w:tc>
      </w:tr>
    </w:tbl>
    <w:p w14:paraId="0C56384A" w14:textId="6FBF6DEA" w:rsidR="001414FE" w:rsidRDefault="001414FE" w:rsidP="008C4448">
      <w:pPr>
        <w:pStyle w:val="10"/>
        <w:spacing w:line="180" w:lineRule="auto"/>
        <w:rPr>
          <w:rFonts w:ascii="Meiryo" w:eastAsia="Meiryo" w:hAnsi="Meiryo" w:cs="Meiryo"/>
          <w:b/>
          <w:bCs/>
          <w:sz w:val="19"/>
          <w:szCs w:val="19"/>
        </w:rPr>
      </w:pPr>
    </w:p>
    <w:p w14:paraId="6B63E797" w14:textId="6411722E" w:rsidR="0024169A" w:rsidRPr="008C4448" w:rsidRDefault="0024169A" w:rsidP="008C4448">
      <w:pPr>
        <w:pStyle w:val="10"/>
        <w:spacing w:line="180" w:lineRule="auto"/>
        <w:rPr>
          <w:rFonts w:ascii="Meiryo" w:eastAsia="Meiryo" w:hAnsi="Meiryo" w:cs="Meiryo"/>
          <w:b/>
          <w:bCs/>
          <w:sz w:val="19"/>
          <w:szCs w:val="19"/>
        </w:rPr>
      </w:pPr>
      <w:r w:rsidRPr="008C4448">
        <w:rPr>
          <w:rFonts w:ascii="Meiryo" w:eastAsia="Meiryo" w:hAnsi="Meiryo" w:cs="Meiryo"/>
          <w:b/>
          <w:bCs/>
          <w:sz w:val="19"/>
          <w:szCs w:val="19"/>
        </w:rPr>
        <w:t>■</w:t>
      </w:r>
      <w:r w:rsidRPr="008C4448">
        <w:rPr>
          <w:rFonts w:ascii="Meiryo" w:eastAsia="Meiryo" w:hAnsi="Meiryo" w:cs="Meiryo"/>
          <w:b/>
          <w:bCs/>
          <w:sz w:val="19"/>
          <w:szCs w:val="19"/>
          <w:lang w:val="ja-JP"/>
        </w:rPr>
        <w:t>職務要約</w:t>
      </w:r>
    </w:p>
    <w:p w14:paraId="72B8834A" w14:textId="2A3E2839" w:rsidR="00CF5295" w:rsidRPr="00CF5295" w:rsidRDefault="003906D3" w:rsidP="003906D3">
      <w:pPr>
        <w:pStyle w:val="10"/>
        <w:spacing w:line="180" w:lineRule="auto"/>
        <w:ind w:left="193"/>
        <w:rPr>
          <w:rFonts w:ascii="Meiryo" w:eastAsia="Meiryo" w:hAnsi="Meiryo" w:cs="Meiryo"/>
          <w:sz w:val="19"/>
          <w:szCs w:val="19"/>
        </w:rPr>
      </w:pPr>
      <w:r>
        <w:rPr>
          <w:rFonts w:ascii="Meiryo" w:eastAsia="Meiryo" w:hAnsi="Meiryo" w:cs="Meiryo" w:hint="eastAsia"/>
          <w:sz w:val="19"/>
          <w:szCs w:val="19"/>
        </w:rPr>
        <w:t>201</w:t>
      </w:r>
      <w:r w:rsidR="00F725E4">
        <w:rPr>
          <w:rFonts w:ascii="Meiryo" w:eastAsia="Meiryo" w:hAnsi="Meiryo" w:cs="Meiryo"/>
          <w:sz w:val="19"/>
          <w:szCs w:val="19"/>
        </w:rPr>
        <w:t>6</w:t>
      </w:r>
      <w:r>
        <w:rPr>
          <w:rFonts w:ascii="Meiryo" w:eastAsia="Meiryo" w:hAnsi="Meiryo" w:cs="Meiryo" w:hint="eastAsia"/>
          <w:sz w:val="19"/>
          <w:szCs w:val="19"/>
        </w:rPr>
        <w:t>年7月～在籍中</w:t>
      </w:r>
      <w:r>
        <w:rPr>
          <w:rFonts w:ascii="Meiryo" w:eastAsia="Meiryo" w:hAnsi="Meiryo" w:cs="Meiryo" w:hint="eastAsia"/>
          <w:sz w:val="19"/>
          <w:szCs w:val="19"/>
        </w:rPr>
        <w:br/>
        <w:t>Neusoft Co.,Ltd</w:t>
      </w:r>
      <w:r>
        <w:rPr>
          <w:rFonts w:ascii="Meiryo" w:eastAsia="Meiryo" w:hAnsi="Meiryo" w:cs="Meiryo" w:hint="eastAsia"/>
          <w:sz w:val="19"/>
          <w:szCs w:val="19"/>
        </w:rPr>
        <w:br/>
        <w:t>2011年10月～201</w:t>
      </w:r>
      <w:r w:rsidR="00F725E4">
        <w:rPr>
          <w:rFonts w:ascii="Meiryo" w:eastAsia="Meiryo" w:hAnsi="Meiryo" w:cs="Meiryo"/>
          <w:sz w:val="19"/>
          <w:szCs w:val="19"/>
        </w:rPr>
        <w:t>6</w:t>
      </w:r>
      <w:r>
        <w:rPr>
          <w:rFonts w:ascii="Meiryo" w:eastAsia="Meiryo" w:hAnsi="Meiryo" w:cs="Meiryo" w:hint="eastAsia"/>
          <w:sz w:val="19"/>
          <w:szCs w:val="19"/>
        </w:rPr>
        <w:t>年6月</w:t>
      </w:r>
      <w:r>
        <w:rPr>
          <w:rFonts w:ascii="Meiryo" w:eastAsia="Meiryo" w:hAnsi="Meiryo" w:cs="Meiryo" w:hint="eastAsia"/>
          <w:sz w:val="19"/>
          <w:szCs w:val="19"/>
        </w:rPr>
        <w:br/>
        <w:t>人人網</w:t>
      </w:r>
      <w:r>
        <w:rPr>
          <w:rFonts w:ascii="Meiryo" w:eastAsia="Meiryo" w:hAnsi="Meiryo" w:cs="Meiryo" w:hint="eastAsia"/>
          <w:sz w:val="19"/>
          <w:szCs w:val="19"/>
        </w:rPr>
        <w:br/>
        <w:t>2007年8月～2011年9月</w:t>
      </w:r>
      <w:r>
        <w:rPr>
          <w:rFonts w:ascii="Meiryo" w:eastAsia="Meiryo" w:hAnsi="Meiryo" w:cs="Meiryo" w:hint="eastAsia"/>
          <w:sz w:val="19"/>
          <w:szCs w:val="19"/>
        </w:rPr>
        <w:br/>
        <w:t>AsiaInfo Co.,Ltd</w:t>
      </w:r>
    </w:p>
    <w:p w14:paraId="68154C11" w14:textId="77777777" w:rsidR="00A65A0B" w:rsidRPr="00DF1712" w:rsidRDefault="00A65A0B" w:rsidP="008C4448">
      <w:pPr>
        <w:pStyle w:val="10"/>
        <w:spacing w:line="180" w:lineRule="auto"/>
        <w:rPr>
          <w:rFonts w:ascii="Meiryo" w:eastAsia="Meiryo" w:hAnsi="Meiryo" w:cs="Meiryo"/>
          <w:sz w:val="19"/>
          <w:szCs w:val="19"/>
        </w:rPr>
      </w:pPr>
    </w:p>
    <w:p w14:paraId="14140DC8" w14:textId="77777777" w:rsidR="0024169A" w:rsidRPr="008C4448" w:rsidRDefault="0024169A" w:rsidP="008C4448">
      <w:pPr>
        <w:pStyle w:val="10"/>
        <w:spacing w:line="180" w:lineRule="auto"/>
        <w:rPr>
          <w:rFonts w:ascii="Meiryo" w:eastAsia="Meiryo" w:hAnsi="Meiryo" w:cs="Meiryo"/>
          <w:b/>
          <w:bCs/>
          <w:sz w:val="19"/>
          <w:szCs w:val="19"/>
        </w:rPr>
      </w:pPr>
      <w:r w:rsidRPr="008C4448">
        <w:rPr>
          <w:rFonts w:ascii="Meiryo" w:eastAsia="Meiryo" w:hAnsi="Meiryo" w:cs="Meiryo"/>
          <w:b/>
          <w:bCs/>
          <w:sz w:val="19"/>
          <w:szCs w:val="19"/>
        </w:rPr>
        <w:t>■</w:t>
      </w:r>
      <w:r w:rsidRPr="008C4448">
        <w:rPr>
          <w:rFonts w:ascii="Meiryo" w:eastAsia="Meiryo" w:hAnsi="Meiryo" w:cs="Meiryo"/>
          <w:b/>
          <w:bCs/>
          <w:sz w:val="19"/>
          <w:szCs w:val="19"/>
          <w:lang w:val="ja-JP"/>
        </w:rPr>
        <w:t>職務経歴詳細</w:t>
      </w:r>
    </w:p>
    <w:p w14:paraId="606170D2" w14:textId="77777777" w:rsidR="00C20436" w:rsidRDefault="0024169A" w:rsidP="008C4448">
      <w:pPr>
        <w:pStyle w:val="10"/>
        <w:spacing w:line="180" w:lineRule="auto"/>
        <w:rPr>
          <w:rFonts w:ascii="Meiryo" w:eastAsia="Meiryo" w:hAnsi="Meiryo" w:cs="Meiryo"/>
          <w:sz w:val="19"/>
          <w:szCs w:val="19"/>
        </w:rPr>
      </w:pPr>
      <w:r w:rsidRPr="008C4448">
        <w:rPr>
          <w:rFonts w:ascii="Meiryo" w:eastAsia="Meiryo" w:hAnsi="Meiryo" w:cs="Meiryo"/>
          <w:sz w:val="19"/>
          <w:szCs w:val="19"/>
          <w:lang w:val="ja-JP"/>
        </w:rPr>
        <w:t xml:space="preserve">　</w:t>
      </w:r>
      <w:r w:rsidR="00B978D0" w:rsidRPr="008C4448">
        <w:rPr>
          <w:rFonts w:ascii="Meiryo" w:eastAsia="Meiryo" w:hAnsi="Meiryo" w:cs="Meiryo"/>
          <w:sz w:val="19"/>
          <w:szCs w:val="19"/>
        </w:rPr>
        <w:t>□</w:t>
      </w:r>
      <w:r w:rsidR="00C20436">
        <w:rPr>
          <w:rFonts w:ascii="Meiryo" w:eastAsia="Meiryo" w:hAnsi="Meiryo" w:cs="Meiryo" w:hint="eastAsia"/>
          <w:sz w:val="19"/>
          <w:szCs w:val="19"/>
        </w:rPr>
        <w:t>現在(直前)の勤務先</w:t>
      </w:r>
    </w:p>
    <w:p w14:paraId="153206DA" w14:textId="2F82472E" w:rsidR="00C20436" w:rsidRPr="003906D3" w:rsidRDefault="003906D3" w:rsidP="003906D3">
      <w:pPr>
        <w:pStyle w:val="10"/>
        <w:spacing w:line="180" w:lineRule="auto"/>
        <w:ind w:left="193"/>
        <w:rPr>
          <w:rFonts w:ascii="Meiryo" w:eastAsia="Meiryo" w:hAnsi="Meiryo" w:cs="Meiryo"/>
          <w:sz w:val="19"/>
          <w:szCs w:val="19"/>
        </w:rPr>
      </w:pPr>
      <w:r>
        <w:rPr>
          <w:rFonts w:ascii="Meiryo" w:eastAsia="Meiryo" w:hAnsi="Meiryo" w:cs="Meiryo" w:hint="eastAsia"/>
          <w:sz w:val="19"/>
          <w:szCs w:val="19"/>
        </w:rPr>
        <w:t>201</w:t>
      </w:r>
      <w:r w:rsidR="00B55A24">
        <w:rPr>
          <w:rFonts w:ascii="Meiryo" w:eastAsia="Meiryo" w:hAnsi="Meiryo" w:cs="Meiryo"/>
          <w:sz w:val="19"/>
          <w:szCs w:val="19"/>
        </w:rPr>
        <w:t>6</w:t>
      </w:r>
      <w:r>
        <w:rPr>
          <w:rFonts w:ascii="Meiryo" w:eastAsia="Meiryo" w:hAnsi="Meiryo" w:cs="Meiryo" w:hint="eastAsia"/>
          <w:sz w:val="19"/>
          <w:szCs w:val="19"/>
        </w:rPr>
        <w:t>年7月～在籍中　Neusoft Co.,Ltd</w:t>
      </w:r>
      <w:r>
        <w:rPr>
          <w:rFonts w:ascii="Meiryo" w:eastAsia="Meiryo" w:hAnsi="Meiryo" w:cs="Meiryo" w:hint="eastAsia"/>
          <w:sz w:val="19"/>
          <w:szCs w:val="19"/>
        </w:rPr>
        <w:br/>
        <w:t>・事業内容：ソフトウェア・情報処理　　従業員数：約10000名</w:t>
      </w:r>
    </w:p>
    <w:tbl>
      <w:tblPr>
        <w:tblW w:w="10070" w:type="dxa"/>
        <w:tblInd w:w="216" w:type="dxa"/>
        <w:tblBorders>
          <w:top w:val="single" w:sz="4" w:space="0" w:color="auto"/>
          <w:left w:val="single" w:sz="4" w:space="0" w:color="auto"/>
          <w:bottom w:val="single" w:sz="4" w:space="0" w:color="auto"/>
          <w:right w:val="single" w:sz="4" w:space="0" w:color="auto"/>
          <w:insideH w:val="single" w:sz="4" w:space="0" w:color="auto"/>
          <w:insideV w:val="dotted" w:sz="4" w:space="0" w:color="000000"/>
        </w:tblBorders>
        <w:tblLayout w:type="fixed"/>
        <w:tblLook w:val="0000" w:firstRow="0" w:lastRow="0" w:firstColumn="0" w:lastColumn="0" w:noHBand="0" w:noVBand="0"/>
      </w:tblPr>
      <w:tblGrid>
        <w:gridCol w:w="1707"/>
        <w:gridCol w:w="8363"/>
      </w:tblGrid>
      <w:tr w:rsidR="00650527" w:rsidRPr="008C4448" w14:paraId="6ECBCB04" w14:textId="77777777" w:rsidTr="0044401C">
        <w:trPr>
          <w:trHeight w:val="140"/>
        </w:trPr>
        <w:tc>
          <w:tcPr>
            <w:tcW w:w="1707" w:type="dxa"/>
            <w:shd w:val="clear" w:color="auto" w:fill="auto"/>
            <w:tcMar>
              <w:top w:w="80" w:type="dxa"/>
              <w:left w:w="80" w:type="dxa"/>
              <w:bottom w:w="80" w:type="dxa"/>
              <w:right w:w="80" w:type="dxa"/>
            </w:tcMar>
          </w:tcPr>
          <w:p w14:paraId="3B3D9583" w14:textId="77777777" w:rsidR="00650527" w:rsidRPr="008C4448" w:rsidRDefault="00650527" w:rsidP="008C4448">
            <w:pPr>
              <w:pStyle w:val="10"/>
              <w:spacing w:line="180" w:lineRule="auto"/>
              <w:rPr>
                <w:rFonts w:ascii="Meiryo" w:eastAsia="Meiryo" w:hAnsi="Meiryo" w:cs="Meiryo"/>
                <w:sz w:val="19"/>
                <w:szCs w:val="19"/>
                <w:lang w:val="ja-JP"/>
              </w:rPr>
            </w:pPr>
            <w:r w:rsidRPr="008C4448">
              <w:rPr>
                <w:rFonts w:ascii="Meiryo" w:eastAsia="Meiryo" w:hAnsi="Meiryo" w:cs="Meiryo"/>
                <w:sz w:val="19"/>
                <w:szCs w:val="19"/>
                <w:lang w:val="ja-JP"/>
              </w:rPr>
              <w:t>期間</w:t>
            </w:r>
          </w:p>
        </w:tc>
        <w:tc>
          <w:tcPr>
            <w:tcW w:w="8363" w:type="dxa"/>
            <w:shd w:val="clear" w:color="auto" w:fill="auto"/>
            <w:tcMar>
              <w:top w:w="80" w:type="dxa"/>
              <w:left w:w="80" w:type="dxa"/>
              <w:bottom w:w="80" w:type="dxa"/>
              <w:right w:w="80" w:type="dxa"/>
            </w:tcMar>
          </w:tcPr>
          <w:p w14:paraId="449DA4E5" w14:textId="77777777" w:rsidR="00650527" w:rsidRPr="008C4448" w:rsidRDefault="00C20436" w:rsidP="008C4448">
            <w:pPr>
              <w:pStyle w:val="10"/>
              <w:spacing w:line="180" w:lineRule="auto"/>
              <w:rPr>
                <w:rFonts w:ascii="Meiryo" w:eastAsia="Meiryo" w:hAnsi="Meiryo" w:cs="Meiryo"/>
                <w:sz w:val="19"/>
                <w:szCs w:val="19"/>
                <w:lang w:val="ja-JP"/>
              </w:rPr>
            </w:pPr>
            <w:r>
              <w:rPr>
                <w:rFonts w:ascii="Meiryo" w:eastAsia="Meiryo" w:hAnsi="Meiryo" w:cs="Meiryo" w:hint="eastAsia"/>
                <w:sz w:val="19"/>
                <w:szCs w:val="19"/>
                <w:lang w:val="ja-JP"/>
              </w:rPr>
              <w:t>主な職務</w:t>
            </w:r>
            <w:r w:rsidR="00650527" w:rsidRPr="008C4448">
              <w:rPr>
                <w:rFonts w:ascii="Meiryo" w:eastAsia="Meiryo" w:hAnsi="Meiryo" w:cs="Meiryo"/>
                <w:sz w:val="19"/>
                <w:szCs w:val="19"/>
                <w:lang w:val="ja-JP"/>
              </w:rPr>
              <w:t>内容</w:t>
            </w:r>
          </w:p>
        </w:tc>
      </w:tr>
      <w:tr w:rsidR="00650527" w:rsidRPr="008C4448" w14:paraId="349AEB0D" w14:textId="77777777" w:rsidTr="0044401C">
        <w:trPr>
          <w:trHeight w:val="140"/>
        </w:trPr>
        <w:tc>
          <w:tcPr>
            <w:tcW w:w="1707" w:type="dxa"/>
            <w:shd w:val="clear" w:color="auto" w:fill="auto"/>
            <w:tcMar>
              <w:top w:w="80" w:type="dxa"/>
              <w:left w:w="80" w:type="dxa"/>
              <w:bottom w:w="80" w:type="dxa"/>
              <w:right w:w="80" w:type="dxa"/>
            </w:tcMar>
          </w:tcPr>
          <w:p w14:paraId="1B3852E3" w14:textId="53D7DC29" w:rsidR="00650527" w:rsidRPr="000F2F0A" w:rsidRDefault="004F1CD7" w:rsidP="008C4448">
            <w:pPr>
              <w:pStyle w:val="10"/>
              <w:spacing w:line="180" w:lineRule="auto"/>
              <w:rPr>
                <w:rFonts w:ascii="Meiryo" w:eastAsia="Meiryo" w:hAnsi="Meiryo" w:cs="Meiryo"/>
                <w:sz w:val="19"/>
                <w:szCs w:val="19"/>
              </w:rPr>
            </w:pPr>
            <w:r>
              <w:rPr>
                <w:rFonts w:ascii="Meiryo" w:eastAsia="Meiryo" w:hAnsi="Meiryo" w:cs="Meiryo" w:hint="eastAsia"/>
                <w:sz w:val="19"/>
                <w:szCs w:val="19"/>
              </w:rPr>
              <w:t>201</w:t>
            </w:r>
            <w:r w:rsidR="00B55A24">
              <w:rPr>
                <w:rFonts w:ascii="Meiryo" w:eastAsia="Meiryo" w:hAnsi="Meiryo" w:cs="Meiryo"/>
                <w:sz w:val="19"/>
                <w:szCs w:val="19"/>
              </w:rPr>
              <w:t>6</w:t>
            </w:r>
            <w:r>
              <w:rPr>
                <w:rFonts w:ascii="Meiryo" w:eastAsia="Meiryo" w:hAnsi="Meiryo" w:cs="Meiryo" w:hint="eastAsia"/>
                <w:sz w:val="19"/>
                <w:szCs w:val="19"/>
              </w:rPr>
              <w:t>年7月～</w:t>
            </w:r>
          </w:p>
        </w:tc>
        <w:tc>
          <w:tcPr>
            <w:tcW w:w="8363" w:type="dxa"/>
            <w:shd w:val="clear" w:color="auto" w:fill="auto"/>
            <w:tcMar>
              <w:top w:w="80" w:type="dxa"/>
              <w:left w:w="80" w:type="dxa"/>
              <w:bottom w:w="80" w:type="dxa"/>
              <w:right w:w="80" w:type="dxa"/>
            </w:tcMar>
          </w:tcPr>
          <w:p w14:paraId="1ABFF1A2" w14:textId="44E4FA42" w:rsidR="00C85251" w:rsidRDefault="004F1CD7" w:rsidP="003C6BAE">
            <w:pPr>
              <w:pStyle w:val="10"/>
              <w:spacing w:line="180" w:lineRule="auto"/>
              <w:rPr>
                <w:rFonts w:ascii="Meiryo" w:eastAsia="Meiryo" w:hAnsi="Meiryo" w:cs="Meiryo"/>
                <w:kern w:val="0"/>
                <w:sz w:val="19"/>
                <w:szCs w:val="19"/>
              </w:rPr>
            </w:pPr>
            <w:r>
              <w:rPr>
                <w:rFonts w:ascii="Meiryo" w:eastAsia="Meiryo" w:hAnsi="Meiryo" w:cs="Meiryo" w:hint="eastAsia"/>
                <w:kern w:val="0"/>
                <w:sz w:val="19"/>
                <w:szCs w:val="19"/>
              </w:rPr>
              <w:t>[直近の企業での経験職務]</w:t>
            </w:r>
            <w:r>
              <w:rPr>
                <w:rFonts w:ascii="Meiryo" w:eastAsia="Meiryo" w:hAnsi="Meiryo" w:cs="Meiryo" w:hint="eastAsia"/>
                <w:kern w:val="0"/>
                <w:sz w:val="19"/>
                <w:szCs w:val="19"/>
              </w:rPr>
              <w:br/>
              <w:t>業種：ソフトウェア・情報処理、</w:t>
            </w:r>
            <w:r w:rsidR="000F75FE" w:rsidRPr="000F75FE">
              <w:rPr>
                <w:rFonts w:ascii="Meiryo" w:eastAsia="Meiryo" w:hAnsi="Meiryo" w:cs="Meiryo" w:hint="eastAsia"/>
                <w:sz w:val="19"/>
                <w:szCs w:val="19"/>
              </w:rPr>
              <w:t>雇用形態</w:t>
            </w:r>
            <w:r w:rsidR="000F75FE" w:rsidRPr="000F75FE">
              <w:rPr>
                <w:rFonts w:ascii="Meiryo" w:eastAsia="Meiryo" w:hAnsi="Meiryo" w:cs="Meiryo"/>
                <w:sz w:val="19"/>
                <w:szCs w:val="19"/>
              </w:rPr>
              <w:t xml:space="preserve"> 正社員</w:t>
            </w:r>
            <w:r>
              <w:rPr>
                <w:rFonts w:ascii="Meiryo" w:eastAsia="Meiryo" w:hAnsi="Meiryo" w:cs="Meiryo" w:hint="eastAsia"/>
                <w:kern w:val="0"/>
                <w:sz w:val="19"/>
                <w:szCs w:val="19"/>
              </w:rPr>
              <w:br/>
              <w:t>└ Web・オープン系 SE【データベース設計】 （2015年07月 ～ 現在）</w:t>
            </w:r>
            <w:r>
              <w:rPr>
                <w:rFonts w:ascii="Meiryo" w:eastAsia="Meiryo" w:hAnsi="Meiryo" w:cs="Meiryo" w:hint="eastAsia"/>
                <w:kern w:val="0"/>
                <w:sz w:val="19"/>
                <w:szCs w:val="19"/>
              </w:rPr>
              <w:br/>
            </w:r>
            <w:r>
              <w:rPr>
                <w:rFonts w:ascii="Meiryo" w:eastAsia="Meiryo" w:hAnsi="Meiryo" w:cs="Meiryo" w:hint="eastAsia"/>
                <w:kern w:val="0"/>
                <w:sz w:val="19"/>
                <w:szCs w:val="19"/>
              </w:rPr>
              <w:lastRenderedPageBreak/>
              <w:br/>
              <w:t>2015年07月～ 現在</w:t>
            </w:r>
            <w:r>
              <w:rPr>
                <w:rFonts w:ascii="Meiryo" w:eastAsia="Meiryo" w:hAnsi="Meiryo" w:cs="Meiryo" w:hint="eastAsia"/>
                <w:kern w:val="0"/>
                <w:sz w:val="19"/>
                <w:szCs w:val="19"/>
              </w:rPr>
              <w:br/>
              <w:t>【所属】技術戦略開発部ブロックチェーングループ</w:t>
            </w:r>
            <w:r>
              <w:rPr>
                <w:rFonts w:ascii="Meiryo" w:eastAsia="Meiryo" w:hAnsi="Meiryo" w:cs="Meiryo" w:hint="eastAsia"/>
                <w:kern w:val="0"/>
                <w:sz w:val="19"/>
                <w:szCs w:val="19"/>
              </w:rPr>
              <w:br/>
              <w:t xml:space="preserve">　[メンバー数]　15名</w:t>
            </w:r>
            <w:r>
              <w:rPr>
                <w:rFonts w:ascii="Meiryo" w:eastAsia="Meiryo" w:hAnsi="Meiryo" w:cs="Meiryo" w:hint="eastAsia"/>
                <w:kern w:val="0"/>
                <w:sz w:val="19"/>
                <w:szCs w:val="19"/>
              </w:rPr>
              <w:br/>
              <w:t xml:space="preserve">　[役職]　シニアソフトウェアエンジニア</w:t>
            </w:r>
            <w:r>
              <w:rPr>
                <w:rFonts w:ascii="Meiryo" w:eastAsia="Meiryo" w:hAnsi="Meiryo" w:cs="Meiryo" w:hint="eastAsia"/>
                <w:kern w:val="0"/>
                <w:sz w:val="19"/>
                <w:szCs w:val="19"/>
              </w:rPr>
              <w:br/>
            </w:r>
            <w:r>
              <w:rPr>
                <w:rFonts w:ascii="Meiryo" w:eastAsia="Meiryo" w:hAnsi="Meiryo" w:cs="Meiryo" w:hint="eastAsia"/>
                <w:kern w:val="0"/>
                <w:sz w:val="19"/>
                <w:szCs w:val="19"/>
              </w:rPr>
              <w:br/>
              <w:t>【担当業務(業務範囲、領域、ミッション）】</w:t>
            </w:r>
            <w:r>
              <w:rPr>
                <w:rFonts w:ascii="Meiryo" w:eastAsia="Meiryo" w:hAnsi="Meiryo" w:cs="Meiryo" w:hint="eastAsia"/>
                <w:kern w:val="0"/>
                <w:sz w:val="19"/>
                <w:szCs w:val="19"/>
              </w:rPr>
              <w:br/>
              <w:t>・ブロックチェーン管理システム"Echotrust"の設計、開発、保守</w:t>
            </w:r>
            <w:r>
              <w:rPr>
                <w:rFonts w:ascii="Meiryo" w:eastAsia="Meiryo" w:hAnsi="Meiryo" w:cs="Meiryo" w:hint="eastAsia"/>
                <w:kern w:val="0"/>
                <w:sz w:val="19"/>
                <w:szCs w:val="19"/>
              </w:rPr>
              <w:br/>
              <w:t>・"Echotrust"クロスチェーンサブシステムの設計、開発、保守</w:t>
            </w:r>
            <w:r>
              <w:rPr>
                <w:rFonts w:ascii="Meiryo" w:eastAsia="Meiryo" w:hAnsi="Meiryo" w:cs="Meiryo" w:hint="eastAsia"/>
                <w:kern w:val="0"/>
                <w:sz w:val="19"/>
                <w:szCs w:val="19"/>
              </w:rPr>
              <w:br/>
              <w:t>・ブロックチェーン製品のドキュメントを書く</w:t>
            </w:r>
            <w:r>
              <w:rPr>
                <w:rFonts w:ascii="Meiryo" w:eastAsia="Meiryo" w:hAnsi="Meiryo" w:cs="Meiryo" w:hint="eastAsia"/>
                <w:kern w:val="0"/>
                <w:sz w:val="19"/>
                <w:szCs w:val="19"/>
              </w:rPr>
              <w:br/>
            </w:r>
            <w:r>
              <w:rPr>
                <w:rFonts w:ascii="Meiryo" w:eastAsia="Meiryo" w:hAnsi="Meiryo" w:cs="Meiryo" w:hint="eastAsia"/>
                <w:kern w:val="0"/>
                <w:sz w:val="19"/>
                <w:szCs w:val="19"/>
              </w:rPr>
              <w:br/>
              <w:t>【ポイント（成果や実績、工夫）】</w:t>
            </w:r>
            <w:r>
              <w:rPr>
                <w:rFonts w:ascii="Meiryo" w:eastAsia="Meiryo" w:hAnsi="Meiryo" w:cs="Meiryo" w:hint="eastAsia"/>
                <w:kern w:val="0"/>
                <w:sz w:val="19"/>
                <w:szCs w:val="19"/>
              </w:rPr>
              <w:br/>
              <w:t>・ブロックチェーンマネジメントシステムEchotrust 1.0～3.0の開発を完了</w:t>
            </w:r>
            <w:r>
              <w:rPr>
                <w:rFonts w:ascii="Meiryo" w:eastAsia="Meiryo" w:hAnsi="Meiryo" w:cs="Meiryo" w:hint="eastAsia"/>
                <w:kern w:val="0"/>
                <w:sz w:val="19"/>
                <w:szCs w:val="19"/>
              </w:rPr>
              <w:br/>
              <w:t>・Neusoftブロックチェーンホワイトペーパー、クロスチェーンシステムホワイトペーパーを書く</w:t>
            </w:r>
            <w:r>
              <w:rPr>
                <w:rFonts w:ascii="Meiryo" w:eastAsia="Meiryo" w:hAnsi="Meiryo" w:cs="Meiryo" w:hint="eastAsia"/>
                <w:kern w:val="0"/>
                <w:sz w:val="19"/>
                <w:szCs w:val="19"/>
              </w:rPr>
              <w:br/>
              <w:t>・Echotrustブロックチェーンクロスチェーンシステムの設計・開発</w:t>
            </w:r>
            <w:r>
              <w:rPr>
                <w:rFonts w:ascii="Meiryo" w:eastAsia="Meiryo" w:hAnsi="Meiryo" w:cs="Meiryo" w:hint="eastAsia"/>
                <w:kern w:val="0"/>
                <w:sz w:val="19"/>
                <w:szCs w:val="19"/>
              </w:rPr>
              <w:br/>
            </w:r>
            <w:r>
              <w:rPr>
                <w:rFonts w:ascii="Meiryo" w:eastAsia="Meiryo" w:hAnsi="Meiryo" w:cs="Meiryo" w:hint="eastAsia"/>
                <w:kern w:val="0"/>
                <w:sz w:val="19"/>
                <w:szCs w:val="19"/>
              </w:rPr>
              <w:br/>
              <w:t>【職場で使用されるテクノロジー】</w:t>
            </w:r>
            <w:r>
              <w:rPr>
                <w:rFonts w:ascii="Meiryo" w:eastAsia="Meiryo" w:hAnsi="Meiryo" w:cs="Meiryo" w:hint="eastAsia"/>
                <w:kern w:val="0"/>
                <w:sz w:val="19"/>
                <w:szCs w:val="19"/>
              </w:rPr>
              <w:br/>
              <w:t>プログラミング言語: Golang, Java, JavaSricpt</w:t>
            </w:r>
            <w:r>
              <w:rPr>
                <w:rFonts w:ascii="Meiryo" w:eastAsia="Meiryo" w:hAnsi="Meiryo" w:cs="Meiryo" w:hint="eastAsia"/>
                <w:kern w:val="0"/>
                <w:sz w:val="19"/>
                <w:szCs w:val="19"/>
              </w:rPr>
              <w:br/>
              <w:t>データベース: MySQL, PostgreSQL, CouchDB</w:t>
            </w:r>
            <w:r>
              <w:rPr>
                <w:rFonts w:ascii="Meiryo" w:eastAsia="Meiryo" w:hAnsi="Meiryo" w:cs="Meiryo" w:hint="eastAsia"/>
                <w:kern w:val="0"/>
                <w:sz w:val="19"/>
                <w:szCs w:val="19"/>
              </w:rPr>
              <w:br/>
              <w:t>デプロイ環境: Docker, Kubernetes</w:t>
            </w:r>
            <w:r w:rsidR="00C85251">
              <w:rPr>
                <w:rFonts w:ascii="Meiryo" w:eastAsia="Meiryo" w:hAnsi="Meiryo" w:cs="Meiryo"/>
                <w:kern w:val="0"/>
                <w:sz w:val="19"/>
                <w:szCs w:val="19"/>
              </w:rPr>
              <w:t xml:space="preserve"> Fabric</w:t>
            </w:r>
          </w:p>
          <w:p w14:paraId="10B616F2" w14:textId="77777777" w:rsidR="00B31D4A" w:rsidRPr="008C4448" w:rsidRDefault="00B31D4A" w:rsidP="003C6BAE">
            <w:pPr>
              <w:pStyle w:val="10"/>
              <w:spacing w:line="180" w:lineRule="auto"/>
              <w:rPr>
                <w:rFonts w:ascii="Meiryo" w:eastAsia="Meiryo" w:hAnsi="Meiryo" w:cs="Meiryo"/>
                <w:kern w:val="0"/>
                <w:sz w:val="19"/>
                <w:szCs w:val="19"/>
              </w:rPr>
            </w:pPr>
          </w:p>
        </w:tc>
      </w:tr>
    </w:tbl>
    <w:p w14:paraId="363820D9" w14:textId="77777777" w:rsidR="00C20436" w:rsidRDefault="00C20436" w:rsidP="008C4448">
      <w:pPr>
        <w:pStyle w:val="10"/>
        <w:spacing w:line="180" w:lineRule="auto"/>
        <w:rPr>
          <w:rFonts w:ascii="Meiryo" w:eastAsia="Meiryo" w:hAnsi="Meiryo" w:cs="Meiryo"/>
          <w:sz w:val="19"/>
          <w:szCs w:val="19"/>
        </w:rPr>
      </w:pPr>
    </w:p>
    <w:p w14:paraId="2250F77B" w14:textId="77777777" w:rsidR="00CC2195" w:rsidRDefault="00CC2195" w:rsidP="000F2F0A">
      <w:pPr>
        <w:pStyle w:val="10"/>
        <w:spacing w:line="180" w:lineRule="auto"/>
        <w:rPr>
          <w:rFonts w:ascii="Meiryo" w:eastAsia="Meiryo" w:hAnsi="Meiryo" w:cs="Meiryo"/>
          <w:sz w:val="19"/>
          <w:szCs w:val="19"/>
          <w:lang w:val="ja-JP"/>
        </w:rPr>
      </w:pPr>
    </w:p>
    <w:p w14:paraId="1732EA93" w14:textId="77777777" w:rsidR="000F2F0A" w:rsidRDefault="00C20436" w:rsidP="000F2F0A">
      <w:pPr>
        <w:pStyle w:val="10"/>
        <w:spacing w:line="180" w:lineRule="auto"/>
        <w:rPr>
          <w:rFonts w:ascii="Meiryo" w:eastAsia="Meiryo" w:hAnsi="Meiryo" w:cs="Meiryo"/>
          <w:sz w:val="19"/>
          <w:szCs w:val="19"/>
        </w:rPr>
      </w:pPr>
      <w:r w:rsidRPr="008C4448">
        <w:rPr>
          <w:rFonts w:ascii="Meiryo" w:eastAsia="Meiryo" w:hAnsi="Meiryo" w:cs="Meiryo"/>
          <w:sz w:val="19"/>
          <w:szCs w:val="19"/>
          <w:lang w:val="ja-JP"/>
        </w:rPr>
        <w:t xml:space="preserve">　</w:t>
      </w:r>
      <w:r w:rsidRPr="008C4448">
        <w:rPr>
          <w:rFonts w:ascii="Meiryo" w:eastAsia="Meiryo" w:hAnsi="Meiryo" w:cs="Meiryo"/>
          <w:sz w:val="19"/>
          <w:szCs w:val="19"/>
        </w:rPr>
        <w:t>□</w:t>
      </w:r>
      <w:r>
        <w:rPr>
          <w:rFonts w:ascii="Meiryo" w:eastAsia="Meiryo" w:hAnsi="Meiryo" w:cs="Meiryo" w:hint="eastAsia"/>
          <w:sz w:val="19"/>
          <w:szCs w:val="19"/>
        </w:rPr>
        <w:t>以前の勤務先１</w:t>
      </w:r>
    </w:p>
    <w:p w14:paraId="175DC86B" w14:textId="43CE5543" w:rsidR="003906D3" w:rsidRPr="0063392D" w:rsidRDefault="003906D3" w:rsidP="003906D3">
      <w:pPr>
        <w:pStyle w:val="10"/>
        <w:spacing w:line="180" w:lineRule="auto"/>
        <w:ind w:left="193"/>
        <w:rPr>
          <w:rFonts w:ascii="Meiryo" w:eastAsia="宋体" w:hAnsi="Meiryo" w:cs="Meiryo"/>
          <w:sz w:val="19"/>
          <w:szCs w:val="19"/>
        </w:rPr>
      </w:pPr>
      <w:r>
        <w:rPr>
          <w:rFonts w:ascii="Meiryo" w:eastAsia="Meiryo" w:hAnsi="Meiryo" w:cs="Meiryo" w:hint="eastAsia"/>
          <w:sz w:val="19"/>
          <w:szCs w:val="19"/>
        </w:rPr>
        <w:t>2011年10月～201</w:t>
      </w:r>
      <w:r w:rsidR="00B55A24">
        <w:rPr>
          <w:rFonts w:ascii="Meiryo" w:eastAsia="Meiryo" w:hAnsi="Meiryo" w:cs="Meiryo"/>
          <w:sz w:val="19"/>
          <w:szCs w:val="19"/>
        </w:rPr>
        <w:t>6</w:t>
      </w:r>
      <w:r>
        <w:rPr>
          <w:rFonts w:ascii="Meiryo" w:eastAsia="Meiryo" w:hAnsi="Meiryo" w:cs="Meiryo" w:hint="eastAsia"/>
          <w:sz w:val="19"/>
          <w:szCs w:val="19"/>
        </w:rPr>
        <w:t>年6月　人人網</w:t>
      </w:r>
      <w:r>
        <w:rPr>
          <w:rFonts w:ascii="Meiryo" w:eastAsia="Meiryo" w:hAnsi="Meiryo" w:cs="Meiryo" w:hint="eastAsia"/>
          <w:sz w:val="19"/>
          <w:szCs w:val="19"/>
        </w:rPr>
        <w:br/>
        <w:t>・事業内容：インターネット関連　従業員数：約2000名</w:t>
      </w:r>
      <w:r w:rsidR="0063392D">
        <w:rPr>
          <w:rFonts w:ascii="Meiryo" w:eastAsia="宋体" w:hAnsi="Meiryo" w:cs="Meiryo" w:hint="eastAsia"/>
          <w:sz w:val="19"/>
          <w:szCs w:val="19"/>
        </w:rPr>
        <w:t xml:space="preserve"> </w:t>
      </w:r>
      <w:r w:rsidR="0063392D">
        <w:rPr>
          <w:rFonts w:ascii="Meiryo" w:eastAsia="宋体" w:hAnsi="Meiryo" w:cs="Meiryo"/>
          <w:sz w:val="19"/>
          <w:szCs w:val="19"/>
        </w:rPr>
        <w:t xml:space="preserve">  </w:t>
      </w:r>
      <w:r w:rsidR="0063392D" w:rsidRPr="000F75FE">
        <w:rPr>
          <w:rFonts w:ascii="Meiryo" w:eastAsia="Meiryo" w:hAnsi="Meiryo" w:cs="Meiryo" w:hint="eastAsia"/>
          <w:sz w:val="19"/>
          <w:szCs w:val="19"/>
        </w:rPr>
        <w:t>雇用形態</w:t>
      </w:r>
      <w:r w:rsidR="0063392D" w:rsidRPr="000F75FE">
        <w:rPr>
          <w:rFonts w:ascii="Meiryo" w:eastAsia="Meiryo" w:hAnsi="Meiryo" w:cs="Meiryo"/>
          <w:sz w:val="19"/>
          <w:szCs w:val="19"/>
        </w:rPr>
        <w:t xml:space="preserve"> 正社員</w:t>
      </w:r>
    </w:p>
    <w:tbl>
      <w:tblPr>
        <w:tblW w:w="10070" w:type="dxa"/>
        <w:tblInd w:w="216" w:type="dxa"/>
        <w:tblBorders>
          <w:top w:val="single" w:sz="4" w:space="0" w:color="auto"/>
          <w:left w:val="single" w:sz="4" w:space="0" w:color="auto"/>
          <w:bottom w:val="single" w:sz="4" w:space="0" w:color="auto"/>
          <w:right w:val="single" w:sz="4" w:space="0" w:color="auto"/>
          <w:insideH w:val="single" w:sz="4" w:space="0" w:color="auto"/>
          <w:insideV w:val="dotted" w:sz="4" w:space="0" w:color="000000"/>
        </w:tblBorders>
        <w:tblLayout w:type="fixed"/>
        <w:tblLook w:val="0000" w:firstRow="0" w:lastRow="0" w:firstColumn="0" w:lastColumn="0" w:noHBand="0" w:noVBand="0"/>
      </w:tblPr>
      <w:tblGrid>
        <w:gridCol w:w="1707"/>
        <w:gridCol w:w="8363"/>
      </w:tblGrid>
      <w:tr w:rsidR="000F2F0A" w:rsidRPr="008C4448" w14:paraId="3BECF339" w14:textId="77777777" w:rsidTr="0044401C">
        <w:trPr>
          <w:trHeight w:val="140"/>
        </w:trPr>
        <w:tc>
          <w:tcPr>
            <w:tcW w:w="1707" w:type="dxa"/>
            <w:shd w:val="clear" w:color="auto" w:fill="auto"/>
            <w:tcMar>
              <w:top w:w="80" w:type="dxa"/>
              <w:left w:w="80" w:type="dxa"/>
              <w:bottom w:w="80" w:type="dxa"/>
              <w:right w:w="80" w:type="dxa"/>
            </w:tcMar>
          </w:tcPr>
          <w:p w14:paraId="03DE817F" w14:textId="77777777" w:rsidR="000F2F0A" w:rsidRPr="008C4448" w:rsidRDefault="000F2F0A" w:rsidP="00842C0D">
            <w:pPr>
              <w:pStyle w:val="10"/>
              <w:spacing w:line="180" w:lineRule="auto"/>
              <w:rPr>
                <w:rFonts w:ascii="Meiryo" w:eastAsia="Meiryo" w:hAnsi="Meiryo" w:cs="Meiryo"/>
                <w:sz w:val="19"/>
                <w:szCs w:val="19"/>
                <w:lang w:val="ja-JP"/>
              </w:rPr>
            </w:pPr>
            <w:r w:rsidRPr="008C4448">
              <w:rPr>
                <w:rFonts w:ascii="Meiryo" w:eastAsia="Meiryo" w:hAnsi="Meiryo" w:cs="Meiryo"/>
                <w:sz w:val="19"/>
                <w:szCs w:val="19"/>
                <w:lang w:val="ja-JP"/>
              </w:rPr>
              <w:t>期間</w:t>
            </w:r>
          </w:p>
        </w:tc>
        <w:tc>
          <w:tcPr>
            <w:tcW w:w="8363" w:type="dxa"/>
            <w:shd w:val="clear" w:color="auto" w:fill="auto"/>
            <w:tcMar>
              <w:top w:w="80" w:type="dxa"/>
              <w:left w:w="80" w:type="dxa"/>
              <w:bottom w:w="80" w:type="dxa"/>
              <w:right w:w="80" w:type="dxa"/>
            </w:tcMar>
          </w:tcPr>
          <w:p w14:paraId="0A1AA9B3" w14:textId="77777777" w:rsidR="000F2F0A" w:rsidRPr="008C4448" w:rsidRDefault="000F2F0A" w:rsidP="00842C0D">
            <w:pPr>
              <w:pStyle w:val="10"/>
              <w:spacing w:line="180" w:lineRule="auto"/>
              <w:rPr>
                <w:rFonts w:ascii="Meiryo" w:eastAsia="Meiryo" w:hAnsi="Meiryo" w:cs="Meiryo"/>
                <w:sz w:val="19"/>
                <w:szCs w:val="19"/>
                <w:lang w:val="ja-JP"/>
              </w:rPr>
            </w:pPr>
            <w:r>
              <w:rPr>
                <w:rFonts w:ascii="Meiryo" w:eastAsia="Meiryo" w:hAnsi="Meiryo" w:cs="Meiryo" w:hint="eastAsia"/>
                <w:sz w:val="19"/>
                <w:szCs w:val="19"/>
                <w:lang w:val="ja-JP"/>
              </w:rPr>
              <w:t>主な職務</w:t>
            </w:r>
            <w:r w:rsidRPr="008C4448">
              <w:rPr>
                <w:rFonts w:ascii="Meiryo" w:eastAsia="Meiryo" w:hAnsi="Meiryo" w:cs="Meiryo"/>
                <w:sz w:val="19"/>
                <w:szCs w:val="19"/>
                <w:lang w:val="ja-JP"/>
              </w:rPr>
              <w:t>内容</w:t>
            </w:r>
          </w:p>
        </w:tc>
      </w:tr>
      <w:tr w:rsidR="000F2F0A" w:rsidRPr="008C4448" w14:paraId="52D82105" w14:textId="77777777" w:rsidTr="0044401C">
        <w:trPr>
          <w:trHeight w:val="140"/>
        </w:trPr>
        <w:tc>
          <w:tcPr>
            <w:tcW w:w="1707" w:type="dxa"/>
            <w:shd w:val="clear" w:color="auto" w:fill="auto"/>
            <w:tcMar>
              <w:top w:w="80" w:type="dxa"/>
              <w:left w:w="80" w:type="dxa"/>
              <w:bottom w:w="80" w:type="dxa"/>
              <w:right w:w="80" w:type="dxa"/>
            </w:tcMar>
          </w:tcPr>
          <w:p w14:paraId="0C3B9838" w14:textId="77777777" w:rsidR="000F2F0A" w:rsidRPr="000F2F0A" w:rsidRDefault="004F1CD7" w:rsidP="003C6BAE">
            <w:pPr>
              <w:pStyle w:val="10"/>
              <w:spacing w:line="180" w:lineRule="auto"/>
              <w:rPr>
                <w:rFonts w:ascii="Meiryo" w:eastAsia="Meiryo" w:hAnsi="Meiryo" w:cs="Meiryo"/>
                <w:sz w:val="19"/>
                <w:szCs w:val="19"/>
              </w:rPr>
            </w:pPr>
            <w:r>
              <w:rPr>
                <w:rFonts w:ascii="Meiryo" w:eastAsia="Meiryo" w:hAnsi="Meiryo" w:cs="Meiryo" w:hint="eastAsia"/>
                <w:sz w:val="19"/>
                <w:szCs w:val="19"/>
              </w:rPr>
              <w:t>2011年10月～</w:t>
            </w:r>
          </w:p>
        </w:tc>
        <w:tc>
          <w:tcPr>
            <w:tcW w:w="8363" w:type="dxa"/>
            <w:shd w:val="clear" w:color="auto" w:fill="auto"/>
            <w:tcMar>
              <w:top w:w="80" w:type="dxa"/>
              <w:left w:w="80" w:type="dxa"/>
              <w:bottom w:w="80" w:type="dxa"/>
              <w:right w:w="80" w:type="dxa"/>
            </w:tcMar>
          </w:tcPr>
          <w:p w14:paraId="654B4CE5" w14:textId="23B2AA99" w:rsidR="000F2F0A" w:rsidRDefault="004F1CD7" w:rsidP="006570B0">
            <w:pPr>
              <w:pStyle w:val="10"/>
              <w:spacing w:line="180" w:lineRule="auto"/>
              <w:rPr>
                <w:rFonts w:ascii="Meiryo" w:eastAsia="Meiryo" w:hAnsi="Meiryo" w:cs="Meiryo"/>
                <w:kern w:val="0"/>
                <w:sz w:val="19"/>
                <w:szCs w:val="19"/>
              </w:rPr>
            </w:pPr>
            <w:r>
              <w:rPr>
                <w:rFonts w:ascii="Meiryo" w:eastAsia="Meiryo" w:hAnsi="Meiryo" w:cs="Meiryo" w:hint="eastAsia"/>
                <w:kern w:val="0"/>
                <w:sz w:val="19"/>
                <w:szCs w:val="19"/>
              </w:rPr>
              <w:t>主にデータベース管理者の業務に従事し、社内で2,000台以上のMySQLデータベースサーバーを運用および保守しています。自動化されたデータベース運用および保守システムを設計および開発し、MHAを使用して高可用性システムを構築し、Zabbixに基づくヘルスシステムを構築しました。二次開発。データ分析統計</w:t>
            </w:r>
            <w:r>
              <w:rPr>
                <w:rFonts w:ascii="Meiryo" w:eastAsia="Meiryo" w:hAnsi="Meiryo" w:cs="Meiryo" w:hint="eastAsia"/>
                <w:kern w:val="0"/>
                <w:sz w:val="19"/>
                <w:szCs w:val="19"/>
              </w:rPr>
              <w:br/>
            </w:r>
            <w:r>
              <w:rPr>
                <w:rFonts w:ascii="Meiryo" w:eastAsia="Meiryo" w:hAnsi="Meiryo" w:cs="Meiryo" w:hint="eastAsia"/>
                <w:kern w:val="0"/>
                <w:sz w:val="19"/>
                <w:szCs w:val="19"/>
              </w:rPr>
              <w:br/>
              <w:t>職場で使用されるテクノロジー</w:t>
            </w:r>
            <w:r>
              <w:rPr>
                <w:rFonts w:ascii="Meiryo" w:eastAsia="Meiryo" w:hAnsi="Meiryo" w:cs="Meiryo" w:hint="eastAsia"/>
                <w:kern w:val="0"/>
                <w:sz w:val="19"/>
                <w:szCs w:val="19"/>
              </w:rPr>
              <w:br/>
              <w:t>プログラミング言語：Python, Java,</w:t>
            </w:r>
            <w:r w:rsidR="00B23983">
              <w:rPr>
                <w:rFonts w:ascii="Meiryo" w:eastAsia="Meiryo" w:hAnsi="Meiryo" w:cs="Meiryo"/>
                <w:kern w:val="0"/>
                <w:sz w:val="19"/>
                <w:szCs w:val="19"/>
              </w:rPr>
              <w:t xml:space="preserve"> </w:t>
            </w:r>
            <w:r w:rsidR="00B23983" w:rsidRPr="00B23983">
              <w:rPr>
                <w:rFonts w:ascii="Meiryo" w:eastAsia="Meiryo" w:hAnsi="Meiryo" w:cs="Meiryo" w:hint="eastAsia"/>
                <w:kern w:val="0"/>
                <w:sz w:val="19"/>
                <w:szCs w:val="19"/>
              </w:rPr>
              <w:t>PHP</w:t>
            </w:r>
            <w:r>
              <w:rPr>
                <w:rFonts w:ascii="Meiryo" w:eastAsia="Meiryo" w:hAnsi="Meiryo" w:cs="Meiryo" w:hint="eastAsia"/>
                <w:kern w:val="0"/>
                <w:sz w:val="19"/>
                <w:szCs w:val="19"/>
              </w:rPr>
              <w:t xml:space="preserve"> JavaSricpt,Shell,</w:t>
            </w:r>
            <w:r>
              <w:rPr>
                <w:rFonts w:ascii="Meiryo" w:eastAsia="Meiryo" w:hAnsi="Meiryo" w:cs="Meiryo" w:hint="eastAsia"/>
                <w:kern w:val="0"/>
                <w:sz w:val="19"/>
                <w:szCs w:val="19"/>
              </w:rPr>
              <w:br/>
              <w:t>データベース：MySQL</w:t>
            </w:r>
          </w:p>
          <w:p w14:paraId="14D1E202" w14:textId="77777777" w:rsidR="00B31D4A" w:rsidRPr="008C4448" w:rsidRDefault="00B31D4A" w:rsidP="006570B0">
            <w:pPr>
              <w:pStyle w:val="10"/>
              <w:spacing w:line="180" w:lineRule="auto"/>
              <w:rPr>
                <w:rFonts w:ascii="Meiryo" w:eastAsia="Meiryo" w:hAnsi="Meiryo" w:cs="Meiryo"/>
                <w:kern w:val="0"/>
                <w:sz w:val="19"/>
                <w:szCs w:val="19"/>
              </w:rPr>
            </w:pPr>
          </w:p>
        </w:tc>
      </w:tr>
    </w:tbl>
    <w:p w14:paraId="4877A2CB" w14:textId="77777777" w:rsidR="000F2F0A" w:rsidRDefault="000F2F0A" w:rsidP="000F2F0A">
      <w:pPr>
        <w:pStyle w:val="10"/>
        <w:spacing w:line="180" w:lineRule="auto"/>
        <w:rPr>
          <w:rFonts w:ascii="Meiryo" w:eastAsia="Meiryo" w:hAnsi="Meiryo" w:cs="Meiryo"/>
          <w:sz w:val="19"/>
          <w:szCs w:val="19"/>
        </w:rPr>
      </w:pPr>
    </w:p>
    <w:p w14:paraId="30AD27C1" w14:textId="77777777" w:rsidR="00C20436" w:rsidRDefault="00C20436" w:rsidP="00C20436">
      <w:pPr>
        <w:pStyle w:val="10"/>
        <w:spacing w:line="180" w:lineRule="auto"/>
        <w:rPr>
          <w:rFonts w:ascii="Meiryo" w:eastAsia="Meiryo" w:hAnsi="Meiryo" w:cs="Meiryo"/>
          <w:sz w:val="19"/>
          <w:szCs w:val="19"/>
        </w:rPr>
      </w:pPr>
    </w:p>
    <w:p w14:paraId="7DDAE110" w14:textId="77777777" w:rsidR="00C20436" w:rsidRPr="008C4448" w:rsidRDefault="00C20436" w:rsidP="00C20436">
      <w:pPr>
        <w:pStyle w:val="10"/>
        <w:spacing w:line="180" w:lineRule="auto"/>
        <w:rPr>
          <w:rFonts w:ascii="Meiryo" w:eastAsia="Meiryo" w:hAnsi="Meiryo" w:cs="Meiryo"/>
          <w:sz w:val="19"/>
          <w:szCs w:val="19"/>
        </w:rPr>
      </w:pPr>
      <w:r w:rsidRPr="008C4448">
        <w:rPr>
          <w:rFonts w:ascii="Meiryo" w:eastAsia="Meiryo" w:hAnsi="Meiryo" w:cs="Meiryo"/>
          <w:sz w:val="19"/>
          <w:szCs w:val="19"/>
          <w:lang w:val="ja-JP"/>
        </w:rPr>
        <w:t xml:space="preserve">　</w:t>
      </w:r>
      <w:r w:rsidRPr="008C4448">
        <w:rPr>
          <w:rFonts w:ascii="Meiryo" w:eastAsia="Meiryo" w:hAnsi="Meiryo" w:cs="Meiryo"/>
          <w:sz w:val="19"/>
          <w:szCs w:val="19"/>
        </w:rPr>
        <w:t>□</w:t>
      </w:r>
      <w:r>
        <w:rPr>
          <w:rFonts w:ascii="Meiryo" w:eastAsia="Meiryo" w:hAnsi="Meiryo" w:cs="Meiryo" w:hint="eastAsia"/>
          <w:sz w:val="19"/>
          <w:szCs w:val="19"/>
        </w:rPr>
        <w:t>以前の勤務先２</w:t>
      </w:r>
    </w:p>
    <w:p w14:paraId="50F92DBB" w14:textId="42EF72F7" w:rsidR="003906D3" w:rsidRPr="0063392D" w:rsidRDefault="003906D3" w:rsidP="003906D3">
      <w:pPr>
        <w:pStyle w:val="10"/>
        <w:spacing w:line="180" w:lineRule="auto"/>
        <w:ind w:left="193"/>
        <w:rPr>
          <w:rFonts w:ascii="Meiryo" w:eastAsia="宋体" w:hAnsi="Meiryo" w:cs="Meiryo"/>
          <w:sz w:val="19"/>
          <w:szCs w:val="19"/>
        </w:rPr>
      </w:pPr>
      <w:r>
        <w:rPr>
          <w:rFonts w:ascii="Meiryo" w:eastAsia="Meiryo" w:hAnsi="Meiryo" w:cs="Meiryo" w:hint="eastAsia"/>
          <w:sz w:val="19"/>
          <w:szCs w:val="19"/>
        </w:rPr>
        <w:t>2007年8月～2011年9月　AsiaInfo Co.,Ltd</w:t>
      </w:r>
      <w:r>
        <w:rPr>
          <w:rFonts w:ascii="Meiryo" w:eastAsia="Meiryo" w:hAnsi="Meiryo" w:cs="Meiryo" w:hint="eastAsia"/>
          <w:sz w:val="19"/>
          <w:szCs w:val="19"/>
        </w:rPr>
        <w:br/>
        <w:t>・事業内容：ソフトウェア・情報処理　　従業員数：約2000名</w:t>
      </w:r>
      <w:r w:rsidR="00EB42FF">
        <w:rPr>
          <w:rFonts w:ascii="宋体" w:eastAsia="宋体" w:hAnsi="宋体" w:cs="Meiryo" w:hint="eastAsia"/>
          <w:sz w:val="19"/>
          <w:szCs w:val="19"/>
        </w:rPr>
        <w:t>；</w:t>
      </w:r>
      <w:r w:rsidR="0063392D">
        <w:rPr>
          <w:rFonts w:ascii="Meiryo" w:eastAsia="宋体" w:hAnsi="Meiryo" w:cs="Meiryo" w:hint="eastAsia"/>
          <w:sz w:val="19"/>
          <w:szCs w:val="19"/>
        </w:rPr>
        <w:t xml:space="preserve"> </w:t>
      </w:r>
      <w:r w:rsidR="00480247" w:rsidRPr="000F75FE">
        <w:rPr>
          <w:rFonts w:ascii="Meiryo" w:eastAsia="Meiryo" w:hAnsi="Meiryo" w:cs="Meiryo" w:hint="eastAsia"/>
          <w:sz w:val="19"/>
          <w:szCs w:val="19"/>
        </w:rPr>
        <w:t>雇用形態</w:t>
      </w:r>
      <w:r w:rsidR="00480247" w:rsidRPr="000F75FE">
        <w:rPr>
          <w:rFonts w:ascii="Meiryo" w:eastAsia="Meiryo" w:hAnsi="Meiryo" w:cs="Meiryo"/>
          <w:sz w:val="19"/>
          <w:szCs w:val="19"/>
        </w:rPr>
        <w:t xml:space="preserve"> 正社員</w:t>
      </w:r>
    </w:p>
    <w:tbl>
      <w:tblPr>
        <w:tblW w:w="10070" w:type="dxa"/>
        <w:tblInd w:w="216" w:type="dxa"/>
        <w:tblBorders>
          <w:top w:val="single" w:sz="4" w:space="0" w:color="auto"/>
          <w:left w:val="single" w:sz="4" w:space="0" w:color="auto"/>
          <w:bottom w:val="single" w:sz="4" w:space="0" w:color="auto"/>
          <w:right w:val="single" w:sz="4" w:space="0" w:color="auto"/>
          <w:insideH w:val="single" w:sz="4" w:space="0" w:color="auto"/>
          <w:insideV w:val="dotted" w:sz="4" w:space="0" w:color="000000"/>
        </w:tblBorders>
        <w:tblLayout w:type="fixed"/>
        <w:tblLook w:val="0000" w:firstRow="0" w:lastRow="0" w:firstColumn="0" w:lastColumn="0" w:noHBand="0" w:noVBand="0"/>
      </w:tblPr>
      <w:tblGrid>
        <w:gridCol w:w="1707"/>
        <w:gridCol w:w="8363"/>
      </w:tblGrid>
      <w:tr w:rsidR="000F2F0A" w:rsidRPr="008C4448" w14:paraId="4EDFAB75" w14:textId="77777777" w:rsidTr="0044401C">
        <w:trPr>
          <w:trHeight w:val="140"/>
        </w:trPr>
        <w:tc>
          <w:tcPr>
            <w:tcW w:w="1707" w:type="dxa"/>
            <w:shd w:val="clear" w:color="auto" w:fill="auto"/>
            <w:tcMar>
              <w:top w:w="80" w:type="dxa"/>
              <w:left w:w="80" w:type="dxa"/>
              <w:bottom w:w="80" w:type="dxa"/>
              <w:right w:w="80" w:type="dxa"/>
            </w:tcMar>
          </w:tcPr>
          <w:p w14:paraId="025C2FC9" w14:textId="77777777" w:rsidR="000F2F0A" w:rsidRPr="008C4448" w:rsidRDefault="000F2F0A" w:rsidP="00842C0D">
            <w:pPr>
              <w:pStyle w:val="10"/>
              <w:spacing w:line="180" w:lineRule="auto"/>
              <w:rPr>
                <w:rFonts w:ascii="Meiryo" w:eastAsia="Meiryo" w:hAnsi="Meiryo" w:cs="Meiryo"/>
                <w:sz w:val="19"/>
                <w:szCs w:val="19"/>
                <w:lang w:val="ja-JP"/>
              </w:rPr>
            </w:pPr>
            <w:r w:rsidRPr="008C4448">
              <w:rPr>
                <w:rFonts w:ascii="Meiryo" w:eastAsia="Meiryo" w:hAnsi="Meiryo" w:cs="Meiryo"/>
                <w:sz w:val="19"/>
                <w:szCs w:val="19"/>
                <w:lang w:val="ja-JP"/>
              </w:rPr>
              <w:t>期間</w:t>
            </w:r>
          </w:p>
        </w:tc>
        <w:tc>
          <w:tcPr>
            <w:tcW w:w="8363" w:type="dxa"/>
            <w:shd w:val="clear" w:color="auto" w:fill="auto"/>
            <w:tcMar>
              <w:top w:w="80" w:type="dxa"/>
              <w:left w:w="80" w:type="dxa"/>
              <w:bottom w:w="80" w:type="dxa"/>
              <w:right w:w="80" w:type="dxa"/>
            </w:tcMar>
          </w:tcPr>
          <w:p w14:paraId="25A1E51F" w14:textId="77777777" w:rsidR="000F2F0A" w:rsidRPr="008C4448" w:rsidRDefault="000F2F0A" w:rsidP="00842C0D">
            <w:pPr>
              <w:pStyle w:val="10"/>
              <w:spacing w:line="180" w:lineRule="auto"/>
              <w:rPr>
                <w:rFonts w:ascii="Meiryo" w:eastAsia="Meiryo" w:hAnsi="Meiryo" w:cs="Meiryo"/>
                <w:sz w:val="19"/>
                <w:szCs w:val="19"/>
                <w:lang w:val="ja-JP"/>
              </w:rPr>
            </w:pPr>
            <w:r>
              <w:rPr>
                <w:rFonts w:ascii="Meiryo" w:eastAsia="Meiryo" w:hAnsi="Meiryo" w:cs="Meiryo" w:hint="eastAsia"/>
                <w:sz w:val="19"/>
                <w:szCs w:val="19"/>
                <w:lang w:val="ja-JP"/>
              </w:rPr>
              <w:t>主な職務</w:t>
            </w:r>
            <w:r w:rsidRPr="008C4448">
              <w:rPr>
                <w:rFonts w:ascii="Meiryo" w:eastAsia="Meiryo" w:hAnsi="Meiryo" w:cs="Meiryo"/>
                <w:sz w:val="19"/>
                <w:szCs w:val="19"/>
                <w:lang w:val="ja-JP"/>
              </w:rPr>
              <w:t>内容</w:t>
            </w:r>
          </w:p>
        </w:tc>
      </w:tr>
      <w:tr w:rsidR="000F2F0A" w:rsidRPr="008C4448" w14:paraId="5EA34F09" w14:textId="77777777" w:rsidTr="0044401C">
        <w:trPr>
          <w:trHeight w:val="140"/>
        </w:trPr>
        <w:tc>
          <w:tcPr>
            <w:tcW w:w="1707" w:type="dxa"/>
            <w:shd w:val="clear" w:color="auto" w:fill="auto"/>
            <w:tcMar>
              <w:top w:w="80" w:type="dxa"/>
              <w:left w:w="80" w:type="dxa"/>
              <w:bottom w:w="80" w:type="dxa"/>
              <w:right w:w="80" w:type="dxa"/>
            </w:tcMar>
          </w:tcPr>
          <w:p w14:paraId="75C18623" w14:textId="77777777" w:rsidR="000F2F0A" w:rsidRPr="000F2F0A" w:rsidRDefault="004F1CD7" w:rsidP="00842C0D">
            <w:pPr>
              <w:pStyle w:val="10"/>
              <w:spacing w:line="180" w:lineRule="auto"/>
              <w:rPr>
                <w:rFonts w:ascii="Meiryo" w:eastAsia="Meiryo" w:hAnsi="Meiryo" w:cs="Meiryo"/>
                <w:sz w:val="19"/>
                <w:szCs w:val="19"/>
              </w:rPr>
            </w:pPr>
            <w:r>
              <w:rPr>
                <w:rFonts w:ascii="Meiryo" w:eastAsia="Meiryo" w:hAnsi="Meiryo" w:cs="Meiryo" w:hint="eastAsia"/>
                <w:sz w:val="19"/>
                <w:szCs w:val="19"/>
              </w:rPr>
              <w:t>2007年8月～</w:t>
            </w:r>
          </w:p>
        </w:tc>
        <w:tc>
          <w:tcPr>
            <w:tcW w:w="8363" w:type="dxa"/>
            <w:shd w:val="clear" w:color="auto" w:fill="auto"/>
            <w:tcMar>
              <w:top w:w="80" w:type="dxa"/>
              <w:left w:w="80" w:type="dxa"/>
              <w:bottom w:w="80" w:type="dxa"/>
              <w:right w:w="80" w:type="dxa"/>
            </w:tcMar>
          </w:tcPr>
          <w:p w14:paraId="1C43D65E" w14:textId="2195E15C" w:rsidR="000F2F0A" w:rsidRDefault="004F1CD7" w:rsidP="000F2F0A">
            <w:pPr>
              <w:pStyle w:val="10"/>
              <w:spacing w:line="180" w:lineRule="auto"/>
              <w:rPr>
                <w:rFonts w:ascii="Meiryo" w:eastAsia="Meiryo" w:hAnsi="Meiryo" w:cs="Meiryo"/>
                <w:color w:val="auto"/>
                <w:sz w:val="19"/>
                <w:szCs w:val="19"/>
              </w:rPr>
            </w:pPr>
            <w:r w:rsidRPr="00A55B96">
              <w:rPr>
                <w:rFonts w:ascii="Meiryo" w:eastAsia="Meiryo" w:hAnsi="Meiryo" w:cs="Meiryo" w:hint="eastAsia"/>
                <w:color w:val="auto"/>
                <w:sz w:val="19"/>
                <w:szCs w:val="19"/>
              </w:rPr>
              <w:t>テレコムビジネスサポートシステム（BSS）のアカウンティングモジュールの設計と開発、BSSシステムの毎日のメンテナンス、毎月のテレコム請求</w:t>
            </w:r>
            <w:r w:rsidRPr="00A55B96">
              <w:rPr>
                <w:rFonts w:ascii="Meiryo" w:eastAsia="Meiryo" w:hAnsi="Meiryo" w:cs="Meiryo" w:hint="eastAsia"/>
                <w:color w:val="auto"/>
                <w:sz w:val="19"/>
                <w:szCs w:val="19"/>
              </w:rPr>
              <w:br/>
              <w:t>アプリケーションサーバーはOracle</w:t>
            </w:r>
            <w:r w:rsidR="0097560E">
              <w:rPr>
                <w:rFonts w:ascii="Meiryo" w:eastAsia="Meiryo" w:hAnsi="Meiryo" w:cs="Meiryo"/>
                <w:color w:val="auto"/>
                <w:sz w:val="19"/>
                <w:szCs w:val="19"/>
              </w:rPr>
              <w:t xml:space="preserve"> </w:t>
            </w:r>
            <w:r w:rsidRPr="00A55B96">
              <w:rPr>
                <w:rFonts w:ascii="Meiryo" w:eastAsia="Meiryo" w:hAnsi="Meiryo" w:cs="Meiryo" w:hint="eastAsia"/>
                <w:color w:val="auto"/>
                <w:sz w:val="19"/>
                <w:szCs w:val="19"/>
              </w:rPr>
              <w:t>weblogicを使用し、ミドルウェアはOracle Tuxedoを使用し、データベースはOracle10Gを使用します。</w:t>
            </w:r>
            <w:r w:rsidRPr="00A55B96">
              <w:rPr>
                <w:rFonts w:ascii="Meiryo" w:eastAsia="Meiryo" w:hAnsi="Meiryo" w:cs="Meiryo" w:hint="eastAsia"/>
                <w:color w:val="auto"/>
                <w:sz w:val="19"/>
                <w:szCs w:val="19"/>
              </w:rPr>
              <w:br/>
              <w:t>プログラミング言語：Java JavaSricpt</w:t>
            </w:r>
          </w:p>
          <w:p w14:paraId="18BF28E1" w14:textId="712F85E1" w:rsidR="00026E3D" w:rsidRDefault="00026E3D" w:rsidP="000F2F0A">
            <w:pPr>
              <w:pStyle w:val="10"/>
              <w:spacing w:line="180" w:lineRule="auto"/>
              <w:rPr>
                <w:rFonts w:ascii="Meiryo" w:eastAsia="Meiryo" w:hAnsi="Meiryo" w:cs="Meiryo"/>
                <w:color w:val="auto"/>
                <w:sz w:val="19"/>
                <w:szCs w:val="19"/>
              </w:rPr>
            </w:pPr>
            <w:r>
              <w:rPr>
                <w:rFonts w:ascii="Meiryo" w:eastAsia="Meiryo" w:hAnsi="Meiryo" w:cs="Meiryo" w:hint="eastAsia"/>
                <w:kern w:val="0"/>
                <w:sz w:val="19"/>
                <w:szCs w:val="19"/>
              </w:rPr>
              <w:t>データベース：</w:t>
            </w:r>
            <w:r w:rsidRPr="00026E3D">
              <w:rPr>
                <w:rFonts w:ascii="Meiryo" w:eastAsia="Meiryo" w:hAnsi="Meiryo" w:cs="Meiryo" w:hint="eastAsia"/>
                <w:color w:val="auto"/>
                <w:sz w:val="19"/>
                <w:szCs w:val="19"/>
              </w:rPr>
              <w:t>Oracle</w:t>
            </w:r>
            <w:r w:rsidRPr="00026E3D">
              <w:rPr>
                <w:rFonts w:ascii="Meiryo" w:eastAsia="Meiryo" w:hAnsi="Meiryo" w:cs="Meiryo"/>
                <w:color w:val="auto"/>
                <w:sz w:val="19"/>
                <w:szCs w:val="19"/>
              </w:rPr>
              <w:t>10</w:t>
            </w:r>
            <w:r w:rsidRPr="00026E3D">
              <w:rPr>
                <w:rFonts w:ascii="Meiryo" w:eastAsia="Meiryo" w:hAnsi="Meiryo" w:cs="Meiryo" w:hint="eastAsia"/>
                <w:color w:val="auto"/>
                <w:sz w:val="19"/>
                <w:szCs w:val="19"/>
              </w:rPr>
              <w:t>g</w:t>
            </w:r>
          </w:p>
          <w:p w14:paraId="71838C1E" w14:textId="77777777" w:rsidR="00B31D4A" w:rsidRPr="00D271CA" w:rsidRDefault="00B31D4A" w:rsidP="000F2F0A">
            <w:pPr>
              <w:pStyle w:val="10"/>
              <w:spacing w:line="180" w:lineRule="auto"/>
              <w:rPr>
                <w:rFonts w:ascii="Meiryo" w:eastAsia="Meiryo" w:hAnsi="Meiryo" w:cs="Meiryo"/>
                <w:color w:val="auto"/>
                <w:sz w:val="19"/>
                <w:szCs w:val="19"/>
              </w:rPr>
            </w:pPr>
          </w:p>
        </w:tc>
      </w:tr>
    </w:tbl>
    <w:p w14:paraId="3A1BFB17" w14:textId="77777777" w:rsidR="003C6BAE" w:rsidRDefault="003C6BAE" w:rsidP="003C6BAE">
      <w:pPr>
        <w:pStyle w:val="10"/>
        <w:spacing w:line="180" w:lineRule="auto"/>
        <w:rPr>
          <w:rFonts w:ascii="Meiryo" w:eastAsia="Meiryo" w:hAnsi="Meiryo" w:cs="Meiryo"/>
          <w:sz w:val="19"/>
          <w:szCs w:val="19"/>
        </w:rPr>
      </w:pPr>
    </w:p>
    <w:p w14:paraId="5E7C6DA2" w14:textId="77777777" w:rsidR="003C6BAE" w:rsidRPr="00C20436" w:rsidRDefault="003C6BAE" w:rsidP="008C4448">
      <w:pPr>
        <w:pStyle w:val="10"/>
        <w:spacing w:line="180" w:lineRule="auto"/>
        <w:rPr>
          <w:rFonts w:ascii="Meiryo" w:eastAsia="Meiryo" w:hAnsi="Meiryo" w:cs="Meiryo"/>
          <w:sz w:val="19"/>
          <w:szCs w:val="19"/>
        </w:rPr>
      </w:pPr>
    </w:p>
    <w:p w14:paraId="6686B63E" w14:textId="77777777" w:rsidR="0024169A" w:rsidRPr="008C4448" w:rsidRDefault="0024169A" w:rsidP="008C4448">
      <w:pPr>
        <w:pStyle w:val="10"/>
        <w:spacing w:line="180" w:lineRule="auto"/>
        <w:rPr>
          <w:rFonts w:ascii="Meiryo" w:eastAsia="Meiryo" w:hAnsi="Meiryo" w:cs="Meiryo"/>
          <w:b/>
          <w:bCs/>
          <w:sz w:val="19"/>
          <w:szCs w:val="19"/>
        </w:rPr>
      </w:pPr>
      <w:r w:rsidRPr="008C4448">
        <w:rPr>
          <w:rFonts w:ascii="Meiryo" w:eastAsia="Meiryo" w:hAnsi="Meiryo" w:cs="Meiryo"/>
          <w:b/>
          <w:bCs/>
          <w:sz w:val="19"/>
          <w:szCs w:val="19"/>
        </w:rPr>
        <w:t>■</w:t>
      </w:r>
      <w:r w:rsidRPr="008C4448">
        <w:rPr>
          <w:rFonts w:ascii="Meiryo" w:eastAsia="Meiryo" w:hAnsi="Meiryo" w:cs="Meiryo"/>
          <w:b/>
          <w:bCs/>
          <w:sz w:val="19"/>
          <w:szCs w:val="19"/>
          <w:lang w:val="ja-JP"/>
        </w:rPr>
        <w:t>保有資格</w:t>
      </w:r>
    </w:p>
    <w:p w14:paraId="590A52EC" w14:textId="572D8B7A" w:rsidR="0024169A" w:rsidRDefault="00C105BB" w:rsidP="00A65A0B">
      <w:pPr>
        <w:pStyle w:val="10"/>
        <w:spacing w:line="180" w:lineRule="auto"/>
        <w:ind w:left="190"/>
        <w:rPr>
          <w:rFonts w:ascii="Meiryo" w:eastAsia="Meiryo" w:hAnsi="Meiryo" w:cs="Meiryo"/>
          <w:color w:val="auto"/>
          <w:sz w:val="19"/>
          <w:szCs w:val="19"/>
        </w:rPr>
      </w:pPr>
      <w:r>
        <w:rPr>
          <w:rFonts w:ascii="Meiryo" w:eastAsia="Meiryo" w:hAnsi="Meiryo" w:cs="Meiryo" w:hint="eastAsia"/>
          <w:color w:val="auto"/>
          <w:sz w:val="19"/>
          <w:szCs w:val="19"/>
        </w:rPr>
        <w:lastRenderedPageBreak/>
        <w:t>oracle OCP</w:t>
      </w:r>
    </w:p>
    <w:p w14:paraId="094CA609" w14:textId="77777777" w:rsidR="00D82105" w:rsidRDefault="00D82105" w:rsidP="00A65A0B">
      <w:pPr>
        <w:pStyle w:val="10"/>
        <w:spacing w:line="180" w:lineRule="auto"/>
        <w:ind w:left="190"/>
        <w:rPr>
          <w:rFonts w:ascii="Meiryo" w:eastAsia="Meiryo" w:hAnsi="Meiryo" w:cs="Meiryo"/>
          <w:color w:val="auto"/>
          <w:sz w:val="19"/>
          <w:szCs w:val="19"/>
        </w:rPr>
      </w:pPr>
    </w:p>
    <w:p w14:paraId="1B01C9B0" w14:textId="77777777" w:rsidR="00D82105" w:rsidRPr="00D82105" w:rsidRDefault="00D82105" w:rsidP="00D82105">
      <w:pPr>
        <w:pStyle w:val="10"/>
        <w:spacing w:line="180" w:lineRule="auto"/>
        <w:ind w:left="190"/>
        <w:rPr>
          <w:rFonts w:ascii="Meiryo" w:eastAsia="Meiryo" w:hAnsi="Meiryo" w:cs="Meiryo"/>
          <w:color w:val="auto"/>
          <w:sz w:val="19"/>
          <w:szCs w:val="19"/>
        </w:rPr>
      </w:pPr>
      <w:r w:rsidRPr="00D82105">
        <w:rPr>
          <w:rFonts w:ascii="Meiryo" w:eastAsia="Meiryo" w:hAnsi="Meiryo" w:cs="Meiryo" w:hint="eastAsia"/>
          <w:color w:val="auto"/>
          <w:sz w:val="19"/>
          <w:szCs w:val="19"/>
        </w:rPr>
        <w:t>ブロックチェーン特許を取得する</w:t>
      </w:r>
    </w:p>
    <w:p w14:paraId="09D95AEA" w14:textId="77777777" w:rsidR="00896756" w:rsidRDefault="00D82105" w:rsidP="00D82105">
      <w:pPr>
        <w:pStyle w:val="10"/>
        <w:spacing w:line="180" w:lineRule="auto"/>
        <w:ind w:left="190"/>
        <w:rPr>
          <w:rFonts w:ascii="Meiryo" w:eastAsia="Meiryo" w:hAnsi="Meiryo" w:cs="Meiryo"/>
          <w:color w:val="auto"/>
          <w:sz w:val="19"/>
          <w:szCs w:val="19"/>
        </w:rPr>
      </w:pPr>
      <w:r w:rsidRPr="00D82105">
        <w:rPr>
          <w:rFonts w:ascii="Meiryo" w:eastAsia="Meiryo" w:hAnsi="Meiryo" w:cs="Meiryo" w:hint="eastAsia"/>
          <w:color w:val="auto"/>
          <w:sz w:val="19"/>
          <w:szCs w:val="19"/>
        </w:rPr>
        <w:t>「ブロックチェーンベースの意思決定システム」、</w:t>
      </w:r>
    </w:p>
    <w:p w14:paraId="6EC1C127" w14:textId="77777777" w:rsidR="00896756" w:rsidRDefault="00D82105" w:rsidP="00D82105">
      <w:pPr>
        <w:pStyle w:val="10"/>
        <w:spacing w:line="180" w:lineRule="auto"/>
        <w:ind w:left="190"/>
        <w:rPr>
          <w:rFonts w:ascii="Meiryo" w:eastAsia="Meiryo" w:hAnsi="Meiryo" w:cs="Meiryo"/>
          <w:color w:val="auto"/>
          <w:sz w:val="19"/>
          <w:szCs w:val="19"/>
        </w:rPr>
      </w:pPr>
      <w:r w:rsidRPr="00D82105">
        <w:rPr>
          <w:rFonts w:ascii="Meiryo" w:eastAsia="Meiryo" w:hAnsi="Meiryo" w:cs="Meiryo" w:hint="eastAsia"/>
          <w:color w:val="auto"/>
          <w:sz w:val="19"/>
          <w:szCs w:val="19"/>
        </w:rPr>
        <w:t>「ブロックチェーンベースのワークフローシステム」、</w:t>
      </w:r>
    </w:p>
    <w:p w14:paraId="2EA337BC" w14:textId="72818B16" w:rsidR="00D82105" w:rsidRPr="00D82105" w:rsidRDefault="00D82105" w:rsidP="00D82105">
      <w:pPr>
        <w:pStyle w:val="10"/>
        <w:spacing w:line="180" w:lineRule="auto"/>
        <w:ind w:left="190"/>
        <w:rPr>
          <w:rFonts w:ascii="Meiryo" w:eastAsia="Meiryo" w:hAnsi="Meiryo" w:cs="Meiryo"/>
          <w:color w:val="auto"/>
          <w:sz w:val="19"/>
          <w:szCs w:val="19"/>
        </w:rPr>
      </w:pPr>
      <w:r w:rsidRPr="00D82105">
        <w:rPr>
          <w:rFonts w:ascii="Meiryo" w:eastAsia="Meiryo" w:hAnsi="Meiryo" w:cs="Meiryo" w:hint="eastAsia"/>
          <w:color w:val="auto"/>
          <w:sz w:val="19"/>
          <w:szCs w:val="19"/>
        </w:rPr>
        <w:t>「ブロックチェーン遠隔医療保険管理システム」</w:t>
      </w:r>
    </w:p>
    <w:p w14:paraId="3A7673BB" w14:textId="77777777" w:rsidR="00896756" w:rsidRDefault="00D82105" w:rsidP="00D82105">
      <w:pPr>
        <w:pStyle w:val="10"/>
        <w:spacing w:line="180" w:lineRule="auto"/>
        <w:ind w:left="190"/>
        <w:rPr>
          <w:rFonts w:ascii="Meiryo" w:eastAsia="Meiryo" w:hAnsi="Meiryo" w:cs="Meiryo"/>
          <w:color w:val="auto"/>
          <w:sz w:val="19"/>
          <w:szCs w:val="19"/>
        </w:rPr>
      </w:pPr>
      <w:r w:rsidRPr="00D82105">
        <w:rPr>
          <w:rFonts w:ascii="Meiryo" w:eastAsia="Meiryo" w:hAnsi="Meiryo" w:cs="Meiryo" w:hint="eastAsia"/>
          <w:color w:val="auto"/>
          <w:sz w:val="19"/>
          <w:szCs w:val="19"/>
        </w:rPr>
        <w:t>「ブロックチェーンサプライチェーン財務管理システム」</w:t>
      </w:r>
      <w:r w:rsidRPr="00D82105">
        <w:rPr>
          <w:rFonts w:ascii="Meiryo" w:eastAsia="Meiryo" w:hAnsi="Meiryo" w:cs="Meiryo"/>
          <w:color w:val="auto"/>
          <w:sz w:val="19"/>
          <w:szCs w:val="19"/>
        </w:rPr>
        <w:t xml:space="preserve"> </w:t>
      </w:r>
    </w:p>
    <w:p w14:paraId="469DF61F" w14:textId="1A1BE03E" w:rsidR="00D82105" w:rsidRPr="00D82105" w:rsidRDefault="00D82105" w:rsidP="00D82105">
      <w:pPr>
        <w:pStyle w:val="10"/>
        <w:spacing w:line="180" w:lineRule="auto"/>
        <w:ind w:left="190"/>
        <w:rPr>
          <w:rFonts w:ascii="Meiryo" w:eastAsia="Meiryo" w:hAnsi="Meiryo" w:cs="Meiryo"/>
          <w:color w:val="auto"/>
          <w:sz w:val="19"/>
          <w:szCs w:val="19"/>
        </w:rPr>
      </w:pPr>
      <w:r w:rsidRPr="00D82105">
        <w:rPr>
          <w:rFonts w:ascii="Meiryo" w:eastAsia="Meiryo" w:hAnsi="Meiryo" w:cs="Meiryo"/>
          <w:color w:val="auto"/>
          <w:sz w:val="19"/>
          <w:szCs w:val="19"/>
        </w:rPr>
        <w:t>「ブロックチェーンベースの与信管理システム」</w:t>
      </w:r>
    </w:p>
    <w:p w14:paraId="34F7E066" w14:textId="77777777" w:rsidR="00D82105" w:rsidRPr="00D82105" w:rsidRDefault="00D82105" w:rsidP="00D82105">
      <w:pPr>
        <w:pStyle w:val="10"/>
        <w:spacing w:line="180" w:lineRule="auto"/>
        <w:ind w:left="190"/>
        <w:rPr>
          <w:rFonts w:ascii="Meiryo" w:eastAsia="Meiryo" w:hAnsi="Meiryo" w:cs="Meiryo"/>
          <w:color w:val="auto"/>
          <w:sz w:val="19"/>
          <w:szCs w:val="19"/>
        </w:rPr>
      </w:pPr>
      <w:r w:rsidRPr="00D82105">
        <w:rPr>
          <w:rFonts w:ascii="Meiryo" w:eastAsia="Meiryo" w:hAnsi="Meiryo" w:cs="Meiryo" w:hint="eastAsia"/>
          <w:color w:val="auto"/>
          <w:sz w:val="19"/>
          <w:szCs w:val="19"/>
        </w:rPr>
        <w:t>データベース特許を取得する</w:t>
      </w:r>
    </w:p>
    <w:p w14:paraId="2DEE4F2B" w14:textId="77777777" w:rsidR="00896756" w:rsidRDefault="00D82105" w:rsidP="00D82105">
      <w:pPr>
        <w:pStyle w:val="10"/>
        <w:spacing w:line="180" w:lineRule="auto"/>
        <w:ind w:left="190"/>
        <w:rPr>
          <w:rFonts w:ascii="Meiryo" w:eastAsia="Meiryo" w:hAnsi="Meiryo" w:cs="Meiryo"/>
          <w:color w:val="auto"/>
          <w:sz w:val="19"/>
          <w:szCs w:val="19"/>
        </w:rPr>
      </w:pPr>
      <w:r w:rsidRPr="00D82105">
        <w:rPr>
          <w:rFonts w:ascii="Meiryo" w:eastAsia="Meiryo" w:hAnsi="Meiryo" w:cs="Meiryo" w:hint="eastAsia"/>
          <w:color w:val="auto"/>
          <w:sz w:val="19"/>
          <w:szCs w:val="19"/>
        </w:rPr>
        <w:t>「</w:t>
      </w:r>
      <w:r w:rsidRPr="00D82105">
        <w:rPr>
          <w:rFonts w:ascii="Meiryo" w:eastAsia="Meiryo" w:hAnsi="Meiryo" w:cs="Meiryo"/>
          <w:color w:val="auto"/>
          <w:sz w:val="19"/>
          <w:szCs w:val="19"/>
        </w:rPr>
        <w:t xml:space="preserve">MySQL-MHA 自動運用保守管理システム」 </w:t>
      </w:r>
    </w:p>
    <w:p w14:paraId="6394D645" w14:textId="6D42922A" w:rsidR="00D82105" w:rsidRPr="003C6BAE" w:rsidRDefault="00D82105" w:rsidP="00D82105">
      <w:pPr>
        <w:pStyle w:val="10"/>
        <w:spacing w:line="180" w:lineRule="auto"/>
        <w:ind w:left="190"/>
        <w:rPr>
          <w:rFonts w:ascii="Meiryo" w:eastAsia="Meiryo" w:hAnsi="Meiryo" w:cs="Meiryo"/>
          <w:color w:val="auto"/>
          <w:sz w:val="19"/>
          <w:szCs w:val="19"/>
        </w:rPr>
      </w:pPr>
      <w:r w:rsidRPr="00D82105">
        <w:rPr>
          <w:rFonts w:ascii="Meiryo" w:eastAsia="Meiryo" w:hAnsi="Meiryo" w:cs="Meiryo"/>
          <w:color w:val="auto"/>
          <w:sz w:val="19"/>
          <w:szCs w:val="19"/>
        </w:rPr>
        <w:t>「MySQL-Spider 自動運用保守管理システム」</w:t>
      </w:r>
    </w:p>
    <w:p w14:paraId="7C1BFEDF" w14:textId="77777777" w:rsidR="006B392D" w:rsidRPr="008C4448" w:rsidRDefault="006B392D" w:rsidP="008C4448">
      <w:pPr>
        <w:pStyle w:val="10"/>
        <w:spacing w:line="180" w:lineRule="auto"/>
        <w:rPr>
          <w:rFonts w:ascii="Meiryo" w:eastAsia="Meiryo" w:hAnsi="Meiryo" w:cs="Meiryo"/>
          <w:b/>
          <w:bCs/>
          <w:sz w:val="19"/>
          <w:szCs w:val="19"/>
        </w:rPr>
      </w:pPr>
    </w:p>
    <w:p w14:paraId="590DBABB" w14:textId="77777777" w:rsidR="00ED34CA" w:rsidRPr="008C4448" w:rsidRDefault="00ED34CA" w:rsidP="00ED34CA">
      <w:pPr>
        <w:pStyle w:val="10"/>
        <w:spacing w:line="180" w:lineRule="auto"/>
        <w:rPr>
          <w:rFonts w:ascii="Meiryo" w:eastAsia="Meiryo" w:hAnsi="Meiryo" w:cs="Meiryo"/>
          <w:b/>
          <w:bCs/>
          <w:sz w:val="19"/>
          <w:szCs w:val="19"/>
        </w:rPr>
      </w:pPr>
      <w:r w:rsidRPr="008C4448">
        <w:rPr>
          <w:rFonts w:ascii="Meiryo" w:eastAsia="Meiryo" w:hAnsi="Meiryo" w:cs="Meiryo"/>
          <w:b/>
          <w:bCs/>
          <w:sz w:val="19"/>
          <w:szCs w:val="19"/>
        </w:rPr>
        <w:t>■</w:t>
      </w:r>
      <w:r>
        <w:rPr>
          <w:rFonts w:ascii="Meiryo" w:eastAsia="Meiryo" w:hAnsi="Meiryo" w:cs="Meiryo" w:hint="eastAsia"/>
          <w:b/>
          <w:bCs/>
          <w:sz w:val="19"/>
          <w:szCs w:val="19"/>
        </w:rPr>
        <w:t>語学・実務経験</w:t>
      </w:r>
    </w:p>
    <w:p w14:paraId="7EC16C60" w14:textId="77777777" w:rsidR="00ED34CA" w:rsidRPr="00ED34CA" w:rsidRDefault="00ED34CA" w:rsidP="00ED34CA">
      <w:pPr>
        <w:pStyle w:val="10"/>
        <w:spacing w:line="180" w:lineRule="auto"/>
        <w:ind w:left="190"/>
        <w:rPr>
          <w:rFonts w:ascii="Meiryo" w:eastAsia="Meiryo" w:hAnsi="Meiryo" w:cs="Meiryo"/>
          <w:color w:val="auto"/>
          <w:sz w:val="19"/>
          <w:szCs w:val="19"/>
        </w:rPr>
      </w:pPr>
      <w:r>
        <w:rPr>
          <w:rFonts w:ascii="Meiryo" w:eastAsia="Meiryo" w:hAnsi="Meiryo" w:cs="Meiryo" w:hint="eastAsia"/>
          <w:color w:val="auto"/>
          <w:sz w:val="19"/>
          <w:szCs w:val="19"/>
        </w:rPr>
        <w:t>[英語]</w:t>
      </w:r>
      <w:r>
        <w:rPr>
          <w:rFonts w:ascii="Meiryo" w:eastAsia="Meiryo" w:hAnsi="Meiryo" w:cs="Meiryo" w:hint="eastAsia"/>
          <w:color w:val="auto"/>
          <w:sz w:val="19"/>
          <w:szCs w:val="19"/>
        </w:rPr>
        <w:br/>
        <w:t>会話レベル：日常会話レベル</w:t>
      </w:r>
      <w:r>
        <w:rPr>
          <w:rFonts w:ascii="Meiryo" w:eastAsia="Meiryo" w:hAnsi="Meiryo" w:cs="Meiryo" w:hint="eastAsia"/>
          <w:color w:val="auto"/>
          <w:sz w:val="19"/>
          <w:szCs w:val="19"/>
        </w:rPr>
        <w:br/>
        <w:t>実務経験：文書読解、メール交換</w:t>
      </w:r>
    </w:p>
    <w:p w14:paraId="5D6793E9" w14:textId="77777777" w:rsidR="00ED34CA" w:rsidRDefault="00ED34CA" w:rsidP="008C4448">
      <w:pPr>
        <w:pStyle w:val="10"/>
        <w:spacing w:line="180" w:lineRule="auto"/>
        <w:rPr>
          <w:rFonts w:ascii="Meiryo" w:eastAsia="Meiryo" w:hAnsi="Meiryo" w:cs="Meiryo"/>
          <w:b/>
          <w:bCs/>
          <w:sz w:val="19"/>
          <w:szCs w:val="19"/>
        </w:rPr>
      </w:pPr>
    </w:p>
    <w:p w14:paraId="69A2475B" w14:textId="77777777" w:rsidR="008C4448" w:rsidRPr="008C4448" w:rsidRDefault="008C4448" w:rsidP="008C4448">
      <w:pPr>
        <w:pStyle w:val="10"/>
        <w:spacing w:line="180" w:lineRule="auto"/>
        <w:rPr>
          <w:rFonts w:ascii="Meiryo" w:eastAsia="Meiryo" w:hAnsi="Meiryo" w:cs="Meiryo"/>
          <w:b/>
          <w:bCs/>
          <w:sz w:val="19"/>
          <w:szCs w:val="19"/>
        </w:rPr>
      </w:pPr>
      <w:r w:rsidRPr="008C4448">
        <w:rPr>
          <w:rFonts w:ascii="Meiryo" w:eastAsia="Meiryo" w:hAnsi="Meiryo" w:cs="Meiryo"/>
          <w:b/>
          <w:bCs/>
          <w:sz w:val="19"/>
          <w:szCs w:val="19"/>
        </w:rPr>
        <w:t>■</w:t>
      </w:r>
      <w:r w:rsidRPr="008C4448">
        <w:rPr>
          <w:rFonts w:ascii="Meiryo" w:eastAsia="Meiryo" w:hAnsi="Meiryo" w:cs="Meiryo" w:hint="eastAsia"/>
          <w:b/>
          <w:bCs/>
          <w:sz w:val="19"/>
          <w:szCs w:val="19"/>
          <w:lang w:val="ja-JP"/>
        </w:rPr>
        <w:t>自己PR</w:t>
      </w:r>
    </w:p>
    <w:p w14:paraId="1239F283" w14:textId="7B64B6AB" w:rsidR="00456967" w:rsidRDefault="00456967" w:rsidP="00456967">
      <w:pPr>
        <w:pStyle w:val="10"/>
        <w:spacing w:line="180" w:lineRule="auto"/>
        <w:ind w:left="193"/>
        <w:rPr>
          <w:rFonts w:ascii="Meiryo" w:eastAsia="Meiryo" w:hAnsi="Meiryo" w:cs="Meiryo"/>
          <w:color w:val="auto"/>
          <w:sz w:val="19"/>
          <w:szCs w:val="19"/>
        </w:rPr>
      </w:pPr>
      <w:r w:rsidRPr="00456967">
        <w:rPr>
          <w:rFonts w:ascii="Meiryo" w:eastAsia="Meiryo" w:hAnsi="Meiryo" w:cs="Meiryo"/>
          <w:color w:val="auto"/>
          <w:sz w:val="19"/>
          <w:szCs w:val="19"/>
        </w:rPr>
        <w:t>2006年に大学を卒業して以来、IT業界に携わっています。Webアプリケーションの開発、データベースの運用および保守の開発に長年の経験があります。税務支援システムの開発に参加する。テレコムビジネスサポートシステムのデータベース運用と保守、システムの設計と開発。大規模なウェブサイトデータベースの運用と保守の経験。 2017年以来、ブロックチェーンシステムの設計、開発、運用、保守に携わっています。</w:t>
      </w:r>
    </w:p>
    <w:p w14:paraId="61C0C1FE" w14:textId="3ADF217D" w:rsidR="00B767D1" w:rsidRDefault="00B767D1" w:rsidP="00456967">
      <w:pPr>
        <w:pStyle w:val="10"/>
        <w:spacing w:line="180" w:lineRule="auto"/>
        <w:ind w:left="193"/>
        <w:rPr>
          <w:rFonts w:ascii="Meiryo" w:eastAsia="Meiryo" w:hAnsi="Meiryo" w:cs="Meiryo"/>
          <w:color w:val="auto"/>
          <w:sz w:val="19"/>
          <w:szCs w:val="19"/>
        </w:rPr>
      </w:pPr>
    </w:p>
    <w:p w14:paraId="16F58DAD" w14:textId="77777777" w:rsidR="007F54DA" w:rsidRPr="007F54DA" w:rsidRDefault="007F54DA" w:rsidP="007F54DA">
      <w:pPr>
        <w:pStyle w:val="10"/>
        <w:spacing w:line="180" w:lineRule="auto"/>
        <w:ind w:left="193"/>
        <w:rPr>
          <w:rFonts w:ascii="Meiryo" w:eastAsia="Meiryo" w:hAnsi="Meiryo" w:cs="Meiryo"/>
          <w:color w:val="auto"/>
          <w:sz w:val="19"/>
          <w:szCs w:val="19"/>
        </w:rPr>
      </w:pPr>
      <w:r w:rsidRPr="007F54DA">
        <w:rPr>
          <w:rFonts w:ascii="Meiryo" w:eastAsia="Meiryo" w:hAnsi="Meiryo" w:cs="Meiryo" w:hint="eastAsia"/>
          <w:color w:val="auto"/>
          <w:sz w:val="19"/>
          <w:szCs w:val="19"/>
        </w:rPr>
        <w:t>日本で働き、日本企業で高度な技術を学び、認知力と仕事のスキルを向上させたいと思っています。私はプログラマーとして、細部に至るまで卓越性を追求する日本製品のプロ意識に感心しています。</w:t>
      </w:r>
    </w:p>
    <w:p w14:paraId="5E678D4B" w14:textId="77777777" w:rsidR="007F54DA" w:rsidRPr="009F6C1A" w:rsidRDefault="007F54DA" w:rsidP="007F54DA">
      <w:pPr>
        <w:pStyle w:val="10"/>
        <w:spacing w:line="180" w:lineRule="auto"/>
        <w:ind w:left="193"/>
        <w:rPr>
          <w:rFonts w:ascii="Meiryo" w:eastAsia="Meiryo" w:hAnsi="Meiryo" w:cs="Meiryo"/>
          <w:color w:val="auto"/>
          <w:sz w:val="19"/>
          <w:szCs w:val="19"/>
        </w:rPr>
      </w:pPr>
    </w:p>
    <w:p w14:paraId="45A46271" w14:textId="77777777" w:rsidR="007F54DA" w:rsidRPr="007F54DA" w:rsidRDefault="007F54DA" w:rsidP="007F54DA">
      <w:pPr>
        <w:pStyle w:val="10"/>
        <w:spacing w:line="180" w:lineRule="auto"/>
        <w:ind w:left="193"/>
        <w:rPr>
          <w:rFonts w:ascii="Meiryo" w:eastAsia="Meiryo" w:hAnsi="Meiryo" w:cs="Meiryo"/>
          <w:color w:val="auto"/>
          <w:sz w:val="19"/>
          <w:szCs w:val="19"/>
        </w:rPr>
      </w:pPr>
      <w:r w:rsidRPr="007F54DA">
        <w:rPr>
          <w:rFonts w:ascii="Meiryo" w:eastAsia="Meiryo" w:hAnsi="Meiryo" w:cs="Meiryo" w:hint="eastAsia"/>
          <w:color w:val="auto"/>
          <w:sz w:val="19"/>
          <w:szCs w:val="19"/>
        </w:rPr>
        <w:t>最近、特定のトレンド</w:t>
      </w:r>
      <w:r w:rsidRPr="007F54DA">
        <w:rPr>
          <w:rFonts w:ascii="Meiryo" w:eastAsia="Meiryo" w:hAnsi="Meiryo" w:cs="Meiryo"/>
          <w:color w:val="auto"/>
          <w:sz w:val="19"/>
          <w:szCs w:val="19"/>
        </w:rPr>
        <w:t xml:space="preserve"> パターンを持つ銘柄を選択する Web プロジェクトが開発されました。 選択した銘柄のスコアリング、グループ管理などの機能があります。</w:t>
      </w:r>
    </w:p>
    <w:p w14:paraId="1D1487B0" w14:textId="4E616DFB" w:rsidR="00B767D1" w:rsidRPr="007F54DA" w:rsidRDefault="007F54DA" w:rsidP="007F54DA">
      <w:pPr>
        <w:pStyle w:val="10"/>
        <w:spacing w:line="180" w:lineRule="auto"/>
        <w:ind w:left="193"/>
        <w:rPr>
          <w:rFonts w:ascii="Meiryo" w:eastAsia="Meiryo" w:hAnsi="Meiryo" w:cs="Meiryo"/>
          <w:color w:val="auto"/>
          <w:sz w:val="19"/>
          <w:szCs w:val="19"/>
        </w:rPr>
      </w:pPr>
      <w:r w:rsidRPr="007F54DA">
        <w:rPr>
          <w:rFonts w:ascii="Meiryo" w:eastAsia="Meiryo" w:hAnsi="Meiryo" w:cs="Meiryo" w:hint="eastAsia"/>
          <w:color w:val="auto"/>
          <w:sz w:val="19"/>
          <w:szCs w:val="19"/>
        </w:rPr>
        <w:t>プロジェクトアドレス</w:t>
      </w:r>
      <w:r w:rsidRPr="007F54DA">
        <w:rPr>
          <w:rFonts w:ascii="Meiryo" w:eastAsia="Meiryo" w:hAnsi="Meiryo" w:cs="Meiryo"/>
          <w:color w:val="auto"/>
          <w:sz w:val="19"/>
          <w:szCs w:val="19"/>
        </w:rPr>
        <w:t>: https://github.com/Harvey-Specter/plunge_ui</w:t>
      </w:r>
    </w:p>
    <w:p w14:paraId="54193A7E" w14:textId="77777777" w:rsidR="00456967" w:rsidRPr="00456967" w:rsidRDefault="00456967" w:rsidP="00456967">
      <w:pPr>
        <w:pStyle w:val="10"/>
        <w:spacing w:line="180" w:lineRule="auto"/>
        <w:ind w:left="193"/>
        <w:rPr>
          <w:rFonts w:ascii="Meiryo" w:eastAsia="Meiryo" w:hAnsi="Meiryo" w:cs="Meiryo"/>
          <w:color w:val="auto"/>
          <w:sz w:val="19"/>
          <w:szCs w:val="19"/>
        </w:rPr>
      </w:pPr>
      <w:r w:rsidRPr="00456967">
        <w:rPr>
          <w:rFonts w:ascii="Meiryo" w:eastAsia="Meiryo" w:hAnsi="Meiryo" w:cs="Meiryo"/>
          <w:color w:val="auto"/>
          <w:sz w:val="19"/>
          <w:szCs w:val="19"/>
        </w:rPr>
        <w:t xml:space="preserve"> </w:t>
      </w:r>
    </w:p>
    <w:p w14:paraId="0A698074" w14:textId="19EC3B7D" w:rsidR="0024169A" w:rsidRDefault="0024169A">
      <w:pPr>
        <w:pStyle w:val="10"/>
        <w:jc w:val="right"/>
        <w:rPr>
          <w:rFonts w:ascii="Times New Roman" w:eastAsia="Arial Unicode MS" w:hAnsi="Times New Roman" w:cs="Times New Roman"/>
          <w:color w:val="auto"/>
          <w:kern w:val="0"/>
          <w:sz w:val="20"/>
          <w:szCs w:val="20"/>
        </w:rPr>
      </w:pPr>
    </w:p>
    <w:sectPr w:rsidR="0024169A">
      <w:footerReference w:type="default" r:id="rId7"/>
      <w:pgSz w:w="11900" w:h="16840"/>
      <w:pgMar w:top="567" w:right="851" w:bottom="567" w:left="851" w:header="851" w:footer="2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2D409" w14:textId="77777777" w:rsidR="000F5031" w:rsidRDefault="000F5031" w:rsidP="000539CF">
      <w:r>
        <w:separator/>
      </w:r>
    </w:p>
  </w:endnote>
  <w:endnote w:type="continuationSeparator" w:id="0">
    <w:p w14:paraId="0010791A" w14:textId="77777777" w:rsidR="000F5031" w:rsidRDefault="000F5031" w:rsidP="00053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w:panose1 w:val="020B0604030504040204"/>
    <w:charset w:val="80"/>
    <w:family w:val="swiss"/>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ヒラギノ角ゴ ProN W3">
    <w:altName w:val="Times New Roman"/>
    <w:charset w:val="00"/>
    <w:family w:val="roman"/>
    <w:pitch w:val="default"/>
  </w:font>
  <w:font w:name="Arial Unicode MS">
    <w:altName w:val="MS Gothic"/>
    <w:panose1 w:val="020B0604020202020204"/>
    <w:charset w:val="80"/>
    <w:family w:val="modern"/>
    <w:pitch w:val="variable"/>
    <w:sig w:usb0="F7FFAFFF"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5FC96" w14:textId="77777777" w:rsidR="007E507E" w:rsidRPr="007E507E" w:rsidRDefault="0024169A" w:rsidP="007E507E">
    <w:pPr>
      <w:pStyle w:val="1"/>
      <w:jc w:val="center"/>
      <w:rPr>
        <w:rFonts w:eastAsiaTheme="minorEastAsia"/>
      </w:rPr>
    </w:pPr>
    <w:r w:rsidRPr="007E507E">
      <w:fldChar w:fldCharType="begin"/>
    </w:r>
    <w:r w:rsidRPr="007E507E">
      <w:instrText xml:space="preserve"> PAGE </w:instrText>
    </w:r>
    <w:r w:rsidRPr="007E507E">
      <w:fldChar w:fldCharType="separate"/>
    </w:r>
    <w:r w:rsidR="004D2BFC">
      <w:rPr>
        <w:noProof/>
      </w:rPr>
      <w:t>1</w:t>
    </w:r>
    <w:r w:rsidRPr="007E507E">
      <w:fldChar w:fldCharType="end"/>
    </w:r>
    <w:r w:rsidR="007E507E" w:rsidRPr="007E507E">
      <w:t>/</w:t>
    </w:r>
    <w:r w:rsidR="007E507E" w:rsidRPr="007E507E">
      <w:rPr>
        <w:rFonts w:eastAsiaTheme="minorEastAsia" w:cs="Times New Roman"/>
        <w:color w:val="auto"/>
        <w:kern w:val="0"/>
      </w:rPr>
      <w:fldChar w:fldCharType="begin"/>
    </w:r>
    <w:r w:rsidR="007E507E" w:rsidRPr="007E507E">
      <w:rPr>
        <w:rFonts w:eastAsiaTheme="minorEastAsia" w:cs="Times New Roman"/>
        <w:color w:val="auto"/>
        <w:kern w:val="0"/>
      </w:rPr>
      <w:instrText>NUMPAGES  \* Arabic  \* MERGEFORMAT</w:instrText>
    </w:r>
    <w:r w:rsidR="007E507E" w:rsidRPr="007E507E">
      <w:rPr>
        <w:rFonts w:eastAsiaTheme="minorEastAsia" w:cs="Times New Roman"/>
        <w:color w:val="auto"/>
        <w:kern w:val="0"/>
      </w:rPr>
      <w:fldChar w:fldCharType="separate"/>
    </w:r>
    <w:r w:rsidR="004D2BFC" w:rsidRPr="004D2BFC">
      <w:rPr>
        <w:rFonts w:eastAsiaTheme="minorEastAsia" w:cs="Times New Roman"/>
        <w:noProof/>
        <w:color w:val="auto"/>
        <w:kern w:val="0"/>
        <w:lang w:val="ja-JP"/>
      </w:rPr>
      <w:t>4</w:t>
    </w:r>
    <w:r w:rsidR="007E507E" w:rsidRPr="007E507E">
      <w:rPr>
        <w:rFonts w:eastAsiaTheme="minorEastAsia" w:cs="Times New Roman"/>
        <w:color w:val="auto"/>
        <w:kern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09D9B" w14:textId="77777777" w:rsidR="000F5031" w:rsidRDefault="000F5031" w:rsidP="000539CF">
      <w:r>
        <w:separator/>
      </w:r>
    </w:p>
  </w:footnote>
  <w:footnote w:type="continuationSeparator" w:id="0">
    <w:p w14:paraId="29C8E836" w14:textId="77777777" w:rsidR="000F5031" w:rsidRDefault="000F5031" w:rsidP="000539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94EE873"/>
    <w:lvl w:ilvl="0">
      <w:start w:val="1"/>
      <w:numFmt w:val="bullet"/>
      <w:lvlText w:val="□"/>
      <w:lvlJc w:val="left"/>
      <w:pPr>
        <w:tabs>
          <w:tab w:val="num" w:pos="540"/>
        </w:tabs>
        <w:ind w:left="540" w:hanging="360"/>
      </w:pPr>
      <w:rPr>
        <w:rFonts w:ascii="MS Mincho" w:eastAsia="MS Mincho" w:hAnsi="MS Mincho" w:cs="MS Mincho" w:hint="default"/>
        <w:color w:val="000000"/>
        <w:position w:val="0"/>
        <w:sz w:val="20"/>
        <w:szCs w:val="20"/>
        <w:u w:color="000000"/>
        <w:rtl w:val="0"/>
        <w:lang w:val="ja-JP" w:eastAsia="ja-JP"/>
      </w:rPr>
    </w:lvl>
    <w:lvl w:ilvl="1">
      <w:start w:val="1"/>
      <w:numFmt w:val="bullet"/>
      <w:lvlText w:val="➢"/>
      <w:lvlJc w:val="left"/>
      <w:pPr>
        <w:tabs>
          <w:tab w:val="num" w:pos="950"/>
        </w:tabs>
        <w:ind w:left="950" w:hanging="350"/>
      </w:pPr>
      <w:rPr>
        <w:rFonts w:ascii="MS Mincho" w:eastAsia="MS Mincho" w:hAnsi="MS Mincho" w:cs="MS Mincho" w:hint="default"/>
        <w:color w:val="000000"/>
        <w:position w:val="0"/>
        <w:sz w:val="20"/>
        <w:szCs w:val="20"/>
        <w:u w:color="000000"/>
        <w:rtl w:val="0"/>
        <w:lang w:val="ja-JP" w:eastAsia="ja-JP"/>
      </w:rPr>
    </w:lvl>
    <w:lvl w:ilvl="2">
      <w:start w:val="1"/>
      <w:numFmt w:val="bullet"/>
      <w:lvlText w:val="◇"/>
      <w:lvlJc w:val="left"/>
      <w:pPr>
        <w:tabs>
          <w:tab w:val="num" w:pos="1370"/>
        </w:tabs>
        <w:ind w:left="1370" w:hanging="350"/>
      </w:pPr>
      <w:rPr>
        <w:rFonts w:ascii="MS Mincho" w:eastAsia="MS Mincho" w:hAnsi="MS Mincho" w:cs="MS Mincho" w:hint="default"/>
        <w:color w:val="000000"/>
        <w:position w:val="0"/>
        <w:sz w:val="20"/>
        <w:szCs w:val="20"/>
        <w:u w:color="000000"/>
        <w:rtl w:val="0"/>
        <w:lang w:val="ja-JP" w:eastAsia="ja-JP"/>
      </w:rPr>
    </w:lvl>
    <w:lvl w:ilvl="3">
      <w:start w:val="1"/>
      <w:numFmt w:val="bullet"/>
      <w:lvlText w:val="●"/>
      <w:lvlJc w:val="left"/>
      <w:pPr>
        <w:tabs>
          <w:tab w:val="num" w:pos="1790"/>
        </w:tabs>
        <w:ind w:left="1790" w:hanging="350"/>
      </w:pPr>
      <w:rPr>
        <w:rFonts w:ascii="MS Mincho" w:eastAsia="MS Mincho" w:hAnsi="MS Mincho" w:cs="MS Mincho" w:hint="default"/>
        <w:color w:val="000000"/>
        <w:position w:val="0"/>
        <w:sz w:val="20"/>
        <w:szCs w:val="20"/>
        <w:u w:color="000000"/>
        <w:rtl w:val="0"/>
        <w:lang w:val="ja-JP" w:eastAsia="ja-JP"/>
      </w:rPr>
    </w:lvl>
    <w:lvl w:ilvl="4">
      <w:start w:val="1"/>
      <w:numFmt w:val="bullet"/>
      <w:lvlText w:val="➢"/>
      <w:lvlJc w:val="left"/>
      <w:pPr>
        <w:tabs>
          <w:tab w:val="num" w:pos="2210"/>
        </w:tabs>
        <w:ind w:left="2210" w:hanging="350"/>
      </w:pPr>
      <w:rPr>
        <w:rFonts w:ascii="MS Mincho" w:eastAsia="MS Mincho" w:hAnsi="MS Mincho" w:cs="MS Mincho" w:hint="default"/>
        <w:color w:val="000000"/>
        <w:position w:val="0"/>
        <w:sz w:val="20"/>
        <w:szCs w:val="20"/>
        <w:u w:color="000000"/>
        <w:rtl w:val="0"/>
        <w:lang w:val="ja-JP" w:eastAsia="ja-JP"/>
      </w:rPr>
    </w:lvl>
    <w:lvl w:ilvl="5">
      <w:start w:val="1"/>
      <w:numFmt w:val="bullet"/>
      <w:lvlText w:val="◇"/>
      <w:lvlJc w:val="left"/>
      <w:pPr>
        <w:tabs>
          <w:tab w:val="num" w:pos="2630"/>
        </w:tabs>
        <w:ind w:left="2630" w:hanging="350"/>
      </w:pPr>
      <w:rPr>
        <w:rFonts w:ascii="MS Mincho" w:eastAsia="MS Mincho" w:hAnsi="MS Mincho" w:cs="MS Mincho" w:hint="default"/>
        <w:color w:val="000000"/>
        <w:position w:val="0"/>
        <w:sz w:val="20"/>
        <w:szCs w:val="20"/>
        <w:u w:color="000000"/>
        <w:rtl w:val="0"/>
        <w:lang w:val="ja-JP" w:eastAsia="ja-JP"/>
      </w:rPr>
    </w:lvl>
    <w:lvl w:ilvl="6">
      <w:start w:val="1"/>
      <w:numFmt w:val="bullet"/>
      <w:lvlText w:val="●"/>
      <w:lvlJc w:val="left"/>
      <w:pPr>
        <w:tabs>
          <w:tab w:val="num" w:pos="3050"/>
        </w:tabs>
        <w:ind w:left="3050" w:hanging="350"/>
      </w:pPr>
      <w:rPr>
        <w:rFonts w:ascii="MS Mincho" w:eastAsia="MS Mincho" w:hAnsi="MS Mincho" w:cs="MS Mincho" w:hint="default"/>
        <w:color w:val="000000"/>
        <w:position w:val="0"/>
        <w:sz w:val="20"/>
        <w:szCs w:val="20"/>
        <w:u w:color="000000"/>
        <w:rtl w:val="0"/>
        <w:lang w:val="ja-JP" w:eastAsia="ja-JP"/>
      </w:rPr>
    </w:lvl>
    <w:lvl w:ilvl="7">
      <w:start w:val="1"/>
      <w:numFmt w:val="bullet"/>
      <w:lvlText w:val="➢"/>
      <w:lvlJc w:val="left"/>
      <w:pPr>
        <w:tabs>
          <w:tab w:val="num" w:pos="3470"/>
        </w:tabs>
        <w:ind w:left="3470" w:hanging="350"/>
      </w:pPr>
      <w:rPr>
        <w:rFonts w:ascii="MS Mincho" w:eastAsia="MS Mincho" w:hAnsi="MS Mincho" w:cs="MS Mincho" w:hint="default"/>
        <w:color w:val="000000"/>
        <w:position w:val="0"/>
        <w:sz w:val="20"/>
        <w:szCs w:val="20"/>
        <w:u w:color="000000"/>
        <w:rtl w:val="0"/>
        <w:lang w:val="ja-JP" w:eastAsia="ja-JP"/>
      </w:rPr>
    </w:lvl>
    <w:lvl w:ilvl="8">
      <w:start w:val="1"/>
      <w:numFmt w:val="bullet"/>
      <w:lvlText w:val="◇"/>
      <w:lvlJc w:val="left"/>
      <w:pPr>
        <w:tabs>
          <w:tab w:val="num" w:pos="3890"/>
        </w:tabs>
        <w:ind w:left="3890" w:hanging="350"/>
      </w:pPr>
      <w:rPr>
        <w:rFonts w:ascii="MS Mincho" w:eastAsia="MS Mincho" w:hAnsi="MS Mincho" w:cs="MS Mincho" w:hint="default"/>
        <w:color w:val="000000"/>
        <w:position w:val="0"/>
        <w:sz w:val="20"/>
        <w:szCs w:val="20"/>
        <w:u w:color="000000"/>
        <w:rtl w:val="0"/>
        <w:lang w:val="ja-JP" w:eastAsia="ja-JP"/>
      </w:rPr>
    </w:lvl>
  </w:abstractNum>
  <w:abstractNum w:abstractNumId="1" w15:restartNumberingAfterBreak="0">
    <w:nsid w:val="00000002"/>
    <w:multiLevelType w:val="multilevel"/>
    <w:tmpl w:val="894EE874"/>
    <w:lvl w:ilvl="0">
      <w:start w:val="1"/>
      <w:numFmt w:val="bullet"/>
      <w:lvlText w:val="□"/>
      <w:lvlJc w:val="left"/>
      <w:rPr>
        <w:rFonts w:hint="default"/>
        <w:position w:val="0"/>
      </w:rPr>
    </w:lvl>
    <w:lvl w:ilvl="1">
      <w:start w:val="1"/>
      <w:numFmt w:val="bullet"/>
      <w:lvlText w:val="➢"/>
      <w:lvlJc w:val="left"/>
      <w:rPr>
        <w:rFonts w:hint="default"/>
        <w:position w:val="0"/>
      </w:rPr>
    </w:lvl>
    <w:lvl w:ilvl="2">
      <w:start w:val="1"/>
      <w:numFmt w:val="bullet"/>
      <w:lvlText w:val="◇"/>
      <w:lvlJc w:val="left"/>
      <w:rPr>
        <w:rFonts w:hint="default"/>
        <w:position w:val="0"/>
      </w:rPr>
    </w:lvl>
    <w:lvl w:ilvl="3">
      <w:start w:val="1"/>
      <w:numFmt w:val="bullet"/>
      <w:lvlText w:val="●"/>
      <w:lvlJc w:val="left"/>
      <w:rPr>
        <w:rFonts w:hint="default"/>
        <w:position w:val="0"/>
      </w:rPr>
    </w:lvl>
    <w:lvl w:ilvl="4">
      <w:start w:val="1"/>
      <w:numFmt w:val="bullet"/>
      <w:lvlText w:val="➢"/>
      <w:lvlJc w:val="left"/>
      <w:rPr>
        <w:rFonts w:hint="default"/>
        <w:position w:val="0"/>
      </w:rPr>
    </w:lvl>
    <w:lvl w:ilvl="5">
      <w:start w:val="1"/>
      <w:numFmt w:val="bullet"/>
      <w:lvlText w:val="◇"/>
      <w:lvlJc w:val="left"/>
      <w:rPr>
        <w:rFonts w:hint="default"/>
        <w:position w:val="0"/>
      </w:rPr>
    </w:lvl>
    <w:lvl w:ilvl="6">
      <w:start w:val="1"/>
      <w:numFmt w:val="bullet"/>
      <w:lvlText w:val="●"/>
      <w:lvlJc w:val="left"/>
      <w:rPr>
        <w:rFonts w:hint="default"/>
        <w:position w:val="0"/>
      </w:rPr>
    </w:lvl>
    <w:lvl w:ilvl="7">
      <w:start w:val="1"/>
      <w:numFmt w:val="bullet"/>
      <w:lvlText w:val="➢"/>
      <w:lvlJc w:val="left"/>
      <w:rPr>
        <w:rFonts w:hint="default"/>
        <w:position w:val="0"/>
      </w:rPr>
    </w:lvl>
    <w:lvl w:ilvl="8">
      <w:start w:val="1"/>
      <w:numFmt w:val="bullet"/>
      <w:lvlText w:val="◇"/>
      <w:lvlJc w:val="left"/>
      <w:rPr>
        <w:rFonts w:hint="default"/>
        <w:position w:val="0"/>
      </w:rPr>
    </w:lvl>
  </w:abstractNum>
  <w:abstractNum w:abstractNumId="2" w15:restartNumberingAfterBreak="0">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EBB59B4"/>
    <w:multiLevelType w:val="hybridMultilevel"/>
    <w:tmpl w:val="ECDA25FC"/>
    <w:lvl w:ilvl="0" w:tplc="9E2CAB80">
      <w:numFmt w:val="bullet"/>
      <w:lvlText w:val="・"/>
      <w:lvlJc w:val="left"/>
      <w:pPr>
        <w:ind w:left="555" w:hanging="360"/>
      </w:pPr>
      <w:rPr>
        <w:rFonts w:ascii="Meiryo" w:eastAsia="Meiryo" w:hAnsi="Meiryo" w:cs="Meiryo" w:hint="eastAsia"/>
      </w:rPr>
    </w:lvl>
    <w:lvl w:ilvl="1" w:tplc="0409000B" w:tentative="1">
      <w:start w:val="1"/>
      <w:numFmt w:val="bullet"/>
      <w:lvlText w:val=""/>
      <w:lvlJc w:val="left"/>
      <w:pPr>
        <w:ind w:left="1035" w:hanging="420"/>
      </w:pPr>
      <w:rPr>
        <w:rFonts w:ascii="Wingdings" w:hAnsi="Wingdings" w:hint="default"/>
      </w:rPr>
    </w:lvl>
    <w:lvl w:ilvl="2" w:tplc="0409000D" w:tentative="1">
      <w:start w:val="1"/>
      <w:numFmt w:val="bullet"/>
      <w:lvlText w:val=""/>
      <w:lvlJc w:val="left"/>
      <w:pPr>
        <w:ind w:left="1455" w:hanging="420"/>
      </w:pPr>
      <w:rPr>
        <w:rFonts w:ascii="Wingdings" w:hAnsi="Wingdings" w:hint="default"/>
      </w:rPr>
    </w:lvl>
    <w:lvl w:ilvl="3" w:tplc="04090001" w:tentative="1">
      <w:start w:val="1"/>
      <w:numFmt w:val="bullet"/>
      <w:lvlText w:val=""/>
      <w:lvlJc w:val="left"/>
      <w:pPr>
        <w:ind w:left="1875" w:hanging="420"/>
      </w:pPr>
      <w:rPr>
        <w:rFonts w:ascii="Wingdings" w:hAnsi="Wingdings" w:hint="default"/>
      </w:rPr>
    </w:lvl>
    <w:lvl w:ilvl="4" w:tplc="0409000B" w:tentative="1">
      <w:start w:val="1"/>
      <w:numFmt w:val="bullet"/>
      <w:lvlText w:val=""/>
      <w:lvlJc w:val="left"/>
      <w:pPr>
        <w:ind w:left="2295" w:hanging="420"/>
      </w:pPr>
      <w:rPr>
        <w:rFonts w:ascii="Wingdings" w:hAnsi="Wingdings" w:hint="default"/>
      </w:rPr>
    </w:lvl>
    <w:lvl w:ilvl="5" w:tplc="0409000D" w:tentative="1">
      <w:start w:val="1"/>
      <w:numFmt w:val="bullet"/>
      <w:lvlText w:val=""/>
      <w:lvlJc w:val="left"/>
      <w:pPr>
        <w:ind w:left="2715" w:hanging="420"/>
      </w:pPr>
      <w:rPr>
        <w:rFonts w:ascii="Wingdings" w:hAnsi="Wingdings" w:hint="default"/>
      </w:rPr>
    </w:lvl>
    <w:lvl w:ilvl="6" w:tplc="04090001" w:tentative="1">
      <w:start w:val="1"/>
      <w:numFmt w:val="bullet"/>
      <w:lvlText w:val=""/>
      <w:lvlJc w:val="left"/>
      <w:pPr>
        <w:ind w:left="3135" w:hanging="420"/>
      </w:pPr>
      <w:rPr>
        <w:rFonts w:ascii="Wingdings" w:hAnsi="Wingdings" w:hint="default"/>
      </w:rPr>
    </w:lvl>
    <w:lvl w:ilvl="7" w:tplc="0409000B" w:tentative="1">
      <w:start w:val="1"/>
      <w:numFmt w:val="bullet"/>
      <w:lvlText w:val=""/>
      <w:lvlJc w:val="left"/>
      <w:pPr>
        <w:ind w:left="3555" w:hanging="420"/>
      </w:pPr>
      <w:rPr>
        <w:rFonts w:ascii="Wingdings" w:hAnsi="Wingdings" w:hint="default"/>
      </w:rPr>
    </w:lvl>
    <w:lvl w:ilvl="8" w:tplc="0409000D" w:tentative="1">
      <w:start w:val="1"/>
      <w:numFmt w:val="bullet"/>
      <w:lvlText w:val=""/>
      <w:lvlJc w:val="left"/>
      <w:pPr>
        <w:ind w:left="3975" w:hanging="420"/>
      </w:pPr>
      <w:rPr>
        <w:rFonts w:ascii="Wingdings" w:hAnsi="Wingdings" w:hint="default"/>
      </w:rPr>
    </w:lvl>
  </w:abstractNum>
  <w:num w:numId="1" w16cid:durableId="696850867">
    <w:abstractNumId w:val="0"/>
  </w:num>
  <w:num w:numId="2" w16cid:durableId="469791581">
    <w:abstractNumId w:val="1"/>
  </w:num>
  <w:num w:numId="3" w16cid:durableId="346559518">
    <w:abstractNumId w:val="2"/>
  </w:num>
  <w:num w:numId="4" w16cid:durableId="532424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851"/>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50" style="mso-wrap-style:none">
      <v:stroke weight="0" endcap="round"/>
      <v:textbox style="mso-column-count:0;mso-column-margin:0" inset="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920"/>
    <w:rsid w:val="00026E3D"/>
    <w:rsid w:val="000323EA"/>
    <w:rsid w:val="00037FB5"/>
    <w:rsid w:val="000539CF"/>
    <w:rsid w:val="00060BEB"/>
    <w:rsid w:val="00066438"/>
    <w:rsid w:val="00096BBE"/>
    <w:rsid w:val="000A1150"/>
    <w:rsid w:val="000E6E5C"/>
    <w:rsid w:val="000F12EA"/>
    <w:rsid w:val="000F2F0A"/>
    <w:rsid w:val="000F5031"/>
    <w:rsid w:val="000F75FE"/>
    <w:rsid w:val="00102EB4"/>
    <w:rsid w:val="0010749E"/>
    <w:rsid w:val="0011069C"/>
    <w:rsid w:val="00130E70"/>
    <w:rsid w:val="0013781B"/>
    <w:rsid w:val="001414FE"/>
    <w:rsid w:val="001471BC"/>
    <w:rsid w:val="00214C47"/>
    <w:rsid w:val="0022151B"/>
    <w:rsid w:val="002265B5"/>
    <w:rsid w:val="00236025"/>
    <w:rsid w:val="0024169A"/>
    <w:rsid w:val="00250FCA"/>
    <w:rsid w:val="00284EEF"/>
    <w:rsid w:val="002958FE"/>
    <w:rsid w:val="002979FA"/>
    <w:rsid w:val="002F5703"/>
    <w:rsid w:val="00305CF2"/>
    <w:rsid w:val="00306AAD"/>
    <w:rsid w:val="00337779"/>
    <w:rsid w:val="00344551"/>
    <w:rsid w:val="0035304D"/>
    <w:rsid w:val="003570B8"/>
    <w:rsid w:val="003743EF"/>
    <w:rsid w:val="003906D3"/>
    <w:rsid w:val="003C6BAE"/>
    <w:rsid w:val="0040100F"/>
    <w:rsid w:val="00442A32"/>
    <w:rsid w:val="0044401C"/>
    <w:rsid w:val="00456967"/>
    <w:rsid w:val="00480247"/>
    <w:rsid w:val="004A7783"/>
    <w:rsid w:val="004D2BFC"/>
    <w:rsid w:val="004F0DC3"/>
    <w:rsid w:val="004F1CD7"/>
    <w:rsid w:val="004F55A8"/>
    <w:rsid w:val="00523B52"/>
    <w:rsid w:val="00527272"/>
    <w:rsid w:val="00532568"/>
    <w:rsid w:val="00540A70"/>
    <w:rsid w:val="00555B32"/>
    <w:rsid w:val="00576B04"/>
    <w:rsid w:val="0058769B"/>
    <w:rsid w:val="005A541E"/>
    <w:rsid w:val="005B3E22"/>
    <w:rsid w:val="005E520E"/>
    <w:rsid w:val="00606A0A"/>
    <w:rsid w:val="006211A6"/>
    <w:rsid w:val="00625292"/>
    <w:rsid w:val="0063392D"/>
    <w:rsid w:val="00650527"/>
    <w:rsid w:val="006570B0"/>
    <w:rsid w:val="00661BE9"/>
    <w:rsid w:val="00675F1C"/>
    <w:rsid w:val="00687081"/>
    <w:rsid w:val="00692495"/>
    <w:rsid w:val="006A54CE"/>
    <w:rsid w:val="006B392D"/>
    <w:rsid w:val="006C24FF"/>
    <w:rsid w:val="006F0583"/>
    <w:rsid w:val="00750920"/>
    <w:rsid w:val="00770BA1"/>
    <w:rsid w:val="007C65AA"/>
    <w:rsid w:val="007E507E"/>
    <w:rsid w:val="007F54DA"/>
    <w:rsid w:val="00804F52"/>
    <w:rsid w:val="00833B75"/>
    <w:rsid w:val="00834B75"/>
    <w:rsid w:val="00842C0D"/>
    <w:rsid w:val="0089511D"/>
    <w:rsid w:val="00896756"/>
    <w:rsid w:val="008C4448"/>
    <w:rsid w:val="009077E6"/>
    <w:rsid w:val="009308FF"/>
    <w:rsid w:val="009407EC"/>
    <w:rsid w:val="00951144"/>
    <w:rsid w:val="00956BA7"/>
    <w:rsid w:val="00970EEB"/>
    <w:rsid w:val="0097560E"/>
    <w:rsid w:val="009A46A0"/>
    <w:rsid w:val="009B7439"/>
    <w:rsid w:val="009C5A1B"/>
    <w:rsid w:val="009F6C1A"/>
    <w:rsid w:val="009F7729"/>
    <w:rsid w:val="00A37DE4"/>
    <w:rsid w:val="00A45F5D"/>
    <w:rsid w:val="00A473FA"/>
    <w:rsid w:val="00A55B96"/>
    <w:rsid w:val="00A65A0B"/>
    <w:rsid w:val="00AA02F9"/>
    <w:rsid w:val="00AB29B4"/>
    <w:rsid w:val="00B23983"/>
    <w:rsid w:val="00B25AC3"/>
    <w:rsid w:val="00B30882"/>
    <w:rsid w:val="00B31D4A"/>
    <w:rsid w:val="00B55A24"/>
    <w:rsid w:val="00B62CCE"/>
    <w:rsid w:val="00B66984"/>
    <w:rsid w:val="00B767D1"/>
    <w:rsid w:val="00B978D0"/>
    <w:rsid w:val="00BD7C4A"/>
    <w:rsid w:val="00BF540E"/>
    <w:rsid w:val="00C032F6"/>
    <w:rsid w:val="00C105BB"/>
    <w:rsid w:val="00C160AE"/>
    <w:rsid w:val="00C20436"/>
    <w:rsid w:val="00C40AFE"/>
    <w:rsid w:val="00C71E54"/>
    <w:rsid w:val="00C85251"/>
    <w:rsid w:val="00CA6061"/>
    <w:rsid w:val="00CC2195"/>
    <w:rsid w:val="00CD4F95"/>
    <w:rsid w:val="00CF06AA"/>
    <w:rsid w:val="00CF4DAA"/>
    <w:rsid w:val="00CF5295"/>
    <w:rsid w:val="00D271CA"/>
    <w:rsid w:val="00D37E69"/>
    <w:rsid w:val="00D45E42"/>
    <w:rsid w:val="00D65E97"/>
    <w:rsid w:val="00D82105"/>
    <w:rsid w:val="00DA294E"/>
    <w:rsid w:val="00DF1712"/>
    <w:rsid w:val="00E57408"/>
    <w:rsid w:val="00EB2269"/>
    <w:rsid w:val="00EB42FF"/>
    <w:rsid w:val="00ED34CA"/>
    <w:rsid w:val="00ED7E8E"/>
    <w:rsid w:val="00EE6EFC"/>
    <w:rsid w:val="00EF7BCA"/>
    <w:rsid w:val="00F632E3"/>
    <w:rsid w:val="00F725E4"/>
    <w:rsid w:val="00F80AAD"/>
    <w:rsid w:val="00F80E00"/>
    <w:rsid w:val="00F914B4"/>
    <w:rsid w:val="00FA4629"/>
    <w:rsid w:val="00FB2DFC"/>
    <w:rsid w:val="00FB66F1"/>
    <w:rsid w:val="00FD42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v:stroke weight="0" endcap="round"/>
      <v:textbox style="mso-column-count:0;mso-column-margin:0" inset="0,0,0,0"/>
    </o:shapedefaults>
    <o:shapelayout v:ext="edit">
      <o:idmap v:ext="edit" data="2"/>
    </o:shapelayout>
  </w:shapeDefaults>
  <w:doNotEmbedSmartTags/>
  <w:decimalSymbol w:val="."/>
  <w:listSeparator w:val=","/>
  <w14:docId w14:val="5D6C3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iPriority="99"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lsdException w:name="macro" w:locked="1" w:semiHidden="1" w:unhideWhenUsed="1"/>
    <w:lsdException w:name="toa heading" w:locked="1" w:semiHidden="1" w:unhideWhenUsed="1"/>
    <w:lsdException w:name="List" w:locked="1"/>
    <w:lsdException w:name="List Bullet" w:lock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lsdException w:name="List Continue 3" w:locked="1"/>
    <w:lsdException w:name="List Continue 4" w:locked="1"/>
    <w:lsdException w:name="List Continue 5" w:lock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rsid w:val="000539CF"/>
    <w:pPr>
      <w:jc w:val="center"/>
    </w:pPr>
    <w:rPr>
      <w:rFonts w:ascii="Meiryo" w:eastAsia="Meiryo" w:hAnsi="Meiryo" w:cs="Meiryo"/>
      <w:b/>
      <w:bCs/>
      <w:color w:val="FF0000"/>
      <w:sz w:val="24"/>
      <w:szCs w:val="24"/>
      <w:lang w:val="ja-JP"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a4">
    <w:name w:val="ヘッダとフッタ"/>
    <w:pPr>
      <w:tabs>
        <w:tab w:val="right" w:pos="9020"/>
      </w:tabs>
    </w:pPr>
    <w:rPr>
      <w:rFonts w:ascii="ヒラギノ角ゴ ProN W3" w:eastAsia="Arial Unicode MS" w:hAnsi="Arial Unicode MS" w:cs="Arial Unicode MS"/>
      <w:color w:val="000000"/>
      <w:sz w:val="24"/>
      <w:szCs w:val="24"/>
    </w:rPr>
  </w:style>
  <w:style w:type="paragraph" w:customStyle="1" w:styleId="1">
    <w:name w:val="フッター1"/>
    <w:pPr>
      <w:widowControl w:val="0"/>
      <w:tabs>
        <w:tab w:val="center" w:pos="4252"/>
        <w:tab w:val="right" w:pos="8504"/>
      </w:tabs>
      <w:jc w:val="both"/>
    </w:pPr>
    <w:rPr>
      <w:rFonts w:ascii="Century" w:eastAsia="Century" w:hAnsi="Century" w:cs="Century"/>
      <w:color w:val="000000"/>
      <w:kern w:val="2"/>
      <w:sz w:val="21"/>
      <w:szCs w:val="21"/>
      <w:u w:color="000000"/>
    </w:rPr>
  </w:style>
  <w:style w:type="paragraph" w:customStyle="1" w:styleId="10">
    <w:name w:val="標準1"/>
    <w:pPr>
      <w:widowControl w:val="0"/>
      <w:jc w:val="both"/>
    </w:pPr>
    <w:rPr>
      <w:rFonts w:ascii="Century" w:eastAsia="Century" w:hAnsi="Century" w:cs="Century"/>
      <w:color w:val="000000"/>
      <w:kern w:val="2"/>
      <w:sz w:val="21"/>
      <w:szCs w:val="21"/>
      <w:u w:color="000000"/>
    </w:rPr>
  </w:style>
  <w:style w:type="paragraph" w:customStyle="1" w:styleId="Default">
    <w:name w:val="Default"/>
    <w:rsid w:val="00750920"/>
    <w:pPr>
      <w:widowControl w:val="0"/>
      <w:autoSpaceDE w:val="0"/>
      <w:autoSpaceDN w:val="0"/>
      <w:adjustRightInd w:val="0"/>
    </w:pPr>
    <w:rPr>
      <w:rFonts w:ascii="MS Mincho" w:cs="MS Mincho"/>
      <w:color w:val="000000"/>
      <w:sz w:val="24"/>
      <w:szCs w:val="24"/>
    </w:rPr>
  </w:style>
  <w:style w:type="paragraph" w:styleId="a5">
    <w:name w:val="header"/>
    <w:basedOn w:val="a"/>
    <w:link w:val="a6"/>
    <w:locked/>
    <w:rsid w:val="00B62CCE"/>
    <w:pPr>
      <w:tabs>
        <w:tab w:val="center" w:pos="4252"/>
        <w:tab w:val="right" w:pos="8504"/>
      </w:tabs>
      <w:snapToGrid w:val="0"/>
    </w:pPr>
  </w:style>
  <w:style w:type="character" w:customStyle="1" w:styleId="a6">
    <w:name w:val="页眉 字符"/>
    <w:link w:val="a5"/>
    <w:rsid w:val="00B62CCE"/>
    <w:rPr>
      <w:rFonts w:ascii="Century" w:hAnsi="Century"/>
      <w:sz w:val="18"/>
      <w:szCs w:val="24"/>
      <w:lang w:eastAsia="en-US"/>
    </w:rPr>
  </w:style>
  <w:style w:type="paragraph" w:styleId="a7">
    <w:name w:val="footer"/>
    <w:basedOn w:val="a"/>
    <w:link w:val="a8"/>
    <w:uiPriority w:val="99"/>
    <w:locked/>
    <w:rsid w:val="00B62CCE"/>
    <w:pPr>
      <w:tabs>
        <w:tab w:val="center" w:pos="4252"/>
        <w:tab w:val="right" w:pos="8504"/>
      </w:tabs>
      <w:snapToGrid w:val="0"/>
    </w:pPr>
  </w:style>
  <w:style w:type="character" w:customStyle="1" w:styleId="a8">
    <w:name w:val="页脚 字符"/>
    <w:link w:val="a7"/>
    <w:uiPriority w:val="99"/>
    <w:rsid w:val="00B62CCE"/>
    <w:rPr>
      <w:rFonts w:ascii="Century" w:hAnsi="Century"/>
      <w:sz w:val="18"/>
      <w:szCs w:val="24"/>
      <w:lang w:eastAsia="en-US"/>
    </w:rPr>
  </w:style>
  <w:style w:type="character" w:customStyle="1" w:styleId="qwz12-140">
    <w:name w:val="qwz12-140"/>
    <w:rsid w:val="00CF5295"/>
  </w:style>
  <w:style w:type="paragraph" w:styleId="a9">
    <w:name w:val="Balloon Text"/>
    <w:basedOn w:val="a"/>
    <w:link w:val="aa"/>
    <w:locked/>
    <w:rsid w:val="000539CF"/>
    <w:rPr>
      <w:rFonts w:ascii="Arial" w:eastAsia="MS Gothic" w:hAnsi="Arial" w:cs="Times New Roman"/>
      <w:szCs w:val="18"/>
    </w:rPr>
  </w:style>
  <w:style w:type="character" w:customStyle="1" w:styleId="aa">
    <w:name w:val="批注框文本 字符"/>
    <w:link w:val="a9"/>
    <w:rsid w:val="000539CF"/>
    <w:rPr>
      <w:rFonts w:ascii="Arial" w:eastAsia="MS Gothic" w:hAnsi="Arial" w:cs="Times New Roman"/>
      <w:sz w:val="18"/>
      <w:szCs w:val="18"/>
      <w:lang w:eastAsia="en-US"/>
    </w:rPr>
  </w:style>
  <w:style w:type="paragraph" w:styleId="ab">
    <w:name w:val="Date"/>
    <w:basedOn w:val="a"/>
    <w:next w:val="a"/>
    <w:link w:val="ac"/>
    <w:locked/>
    <w:rsid w:val="001414FE"/>
    <w:pPr>
      <w:widowControl w:val="0"/>
      <w:jc w:val="both"/>
    </w:pPr>
    <w:rPr>
      <w:rFonts w:ascii="Century" w:eastAsia="MS Mincho" w:hAnsi="Century" w:cs="Times New Roman"/>
      <w:bCs w:val="0"/>
      <w:color w:val="auto"/>
      <w:kern w:val="2"/>
      <w:sz w:val="21"/>
      <w:szCs w:val="20"/>
      <w:lang w:val="en-US" w:eastAsia="ja-JP"/>
    </w:rPr>
  </w:style>
  <w:style w:type="character" w:customStyle="1" w:styleId="ac">
    <w:name w:val="日期 字符"/>
    <w:basedOn w:val="a0"/>
    <w:link w:val="ab"/>
    <w:rsid w:val="001414FE"/>
    <w:rPr>
      <w:rFonts w:ascii="Century" w:hAnsi="Century"/>
      <w:b/>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284828">
      <w:bodyDiv w:val="1"/>
      <w:marLeft w:val="0"/>
      <w:marRight w:val="0"/>
      <w:marTop w:val="0"/>
      <w:marBottom w:val="0"/>
      <w:divBdr>
        <w:top w:val="none" w:sz="0" w:space="0" w:color="auto"/>
        <w:left w:val="none" w:sz="0" w:space="0" w:color="auto"/>
        <w:bottom w:val="none" w:sz="0" w:space="0" w:color="auto"/>
        <w:right w:val="none" w:sz="0" w:space="0" w:color="auto"/>
      </w:divBdr>
    </w:div>
    <w:div w:id="386804196">
      <w:bodyDiv w:val="1"/>
      <w:marLeft w:val="0"/>
      <w:marRight w:val="0"/>
      <w:marTop w:val="0"/>
      <w:marBottom w:val="0"/>
      <w:divBdr>
        <w:top w:val="none" w:sz="0" w:space="0" w:color="auto"/>
        <w:left w:val="none" w:sz="0" w:space="0" w:color="auto"/>
        <w:bottom w:val="none" w:sz="0" w:space="0" w:color="auto"/>
        <w:right w:val="none" w:sz="0" w:space="0" w:color="auto"/>
      </w:divBdr>
    </w:div>
    <w:div w:id="557205157">
      <w:bodyDiv w:val="1"/>
      <w:marLeft w:val="0"/>
      <w:marRight w:val="0"/>
      <w:marTop w:val="0"/>
      <w:marBottom w:val="0"/>
      <w:divBdr>
        <w:top w:val="none" w:sz="0" w:space="0" w:color="auto"/>
        <w:left w:val="none" w:sz="0" w:space="0" w:color="auto"/>
        <w:bottom w:val="none" w:sz="0" w:space="0" w:color="auto"/>
        <w:right w:val="none" w:sz="0" w:space="0" w:color="auto"/>
      </w:divBdr>
    </w:div>
    <w:div w:id="796139652">
      <w:bodyDiv w:val="1"/>
      <w:marLeft w:val="0"/>
      <w:marRight w:val="0"/>
      <w:marTop w:val="0"/>
      <w:marBottom w:val="0"/>
      <w:divBdr>
        <w:top w:val="none" w:sz="0" w:space="0" w:color="auto"/>
        <w:left w:val="none" w:sz="0" w:space="0" w:color="auto"/>
        <w:bottom w:val="none" w:sz="0" w:space="0" w:color="auto"/>
        <w:right w:val="none" w:sz="0" w:space="0" w:color="auto"/>
      </w:divBdr>
    </w:div>
    <w:div w:id="867179779">
      <w:bodyDiv w:val="1"/>
      <w:marLeft w:val="0"/>
      <w:marRight w:val="0"/>
      <w:marTop w:val="0"/>
      <w:marBottom w:val="0"/>
      <w:divBdr>
        <w:top w:val="none" w:sz="0" w:space="0" w:color="auto"/>
        <w:left w:val="none" w:sz="0" w:space="0" w:color="auto"/>
        <w:bottom w:val="none" w:sz="0" w:space="0" w:color="auto"/>
        <w:right w:val="none" w:sz="0" w:space="0" w:color="auto"/>
      </w:divBdr>
      <w:divsChild>
        <w:div w:id="1462073000">
          <w:marLeft w:val="0"/>
          <w:marRight w:val="0"/>
          <w:marTop w:val="0"/>
          <w:marBottom w:val="0"/>
          <w:divBdr>
            <w:top w:val="none" w:sz="0" w:space="0" w:color="auto"/>
            <w:left w:val="none" w:sz="0" w:space="0" w:color="auto"/>
            <w:bottom w:val="none" w:sz="0" w:space="0" w:color="auto"/>
            <w:right w:val="none" w:sz="0" w:space="0" w:color="auto"/>
          </w:divBdr>
          <w:divsChild>
            <w:div w:id="726417847">
              <w:marLeft w:val="0"/>
              <w:marRight w:val="0"/>
              <w:marTop w:val="0"/>
              <w:marBottom w:val="0"/>
              <w:divBdr>
                <w:top w:val="none" w:sz="0" w:space="0" w:color="auto"/>
                <w:left w:val="none" w:sz="0" w:space="0" w:color="auto"/>
                <w:bottom w:val="none" w:sz="0" w:space="0" w:color="auto"/>
                <w:right w:val="none" w:sz="0" w:space="0" w:color="auto"/>
              </w:divBdr>
            </w:div>
            <w:div w:id="418526850">
              <w:marLeft w:val="0"/>
              <w:marRight w:val="0"/>
              <w:marTop w:val="0"/>
              <w:marBottom w:val="0"/>
              <w:divBdr>
                <w:top w:val="none" w:sz="0" w:space="0" w:color="auto"/>
                <w:left w:val="none" w:sz="0" w:space="0" w:color="auto"/>
                <w:bottom w:val="none" w:sz="0" w:space="0" w:color="auto"/>
                <w:right w:val="none" w:sz="0" w:space="0" w:color="auto"/>
              </w:divBdr>
            </w:div>
            <w:div w:id="1035233693">
              <w:marLeft w:val="0"/>
              <w:marRight w:val="0"/>
              <w:marTop w:val="0"/>
              <w:marBottom w:val="0"/>
              <w:divBdr>
                <w:top w:val="none" w:sz="0" w:space="0" w:color="auto"/>
                <w:left w:val="none" w:sz="0" w:space="0" w:color="auto"/>
                <w:bottom w:val="none" w:sz="0" w:space="0" w:color="auto"/>
                <w:right w:val="none" w:sz="0" w:space="0" w:color="auto"/>
              </w:divBdr>
            </w:div>
            <w:div w:id="138493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94932">
      <w:bodyDiv w:val="1"/>
      <w:marLeft w:val="0"/>
      <w:marRight w:val="0"/>
      <w:marTop w:val="0"/>
      <w:marBottom w:val="0"/>
      <w:divBdr>
        <w:top w:val="none" w:sz="0" w:space="0" w:color="auto"/>
        <w:left w:val="none" w:sz="0" w:space="0" w:color="auto"/>
        <w:bottom w:val="none" w:sz="0" w:space="0" w:color="auto"/>
        <w:right w:val="none" w:sz="0" w:space="0" w:color="auto"/>
      </w:divBdr>
    </w:div>
    <w:div w:id="1057895410">
      <w:bodyDiv w:val="1"/>
      <w:marLeft w:val="0"/>
      <w:marRight w:val="0"/>
      <w:marTop w:val="0"/>
      <w:marBottom w:val="0"/>
      <w:divBdr>
        <w:top w:val="none" w:sz="0" w:space="0" w:color="auto"/>
        <w:left w:val="none" w:sz="0" w:space="0" w:color="auto"/>
        <w:bottom w:val="none" w:sz="0" w:space="0" w:color="auto"/>
        <w:right w:val="none" w:sz="0" w:space="0" w:color="auto"/>
      </w:divBdr>
    </w:div>
    <w:div w:id="1103694495">
      <w:bodyDiv w:val="1"/>
      <w:marLeft w:val="0"/>
      <w:marRight w:val="0"/>
      <w:marTop w:val="0"/>
      <w:marBottom w:val="0"/>
      <w:divBdr>
        <w:top w:val="none" w:sz="0" w:space="0" w:color="auto"/>
        <w:left w:val="none" w:sz="0" w:space="0" w:color="auto"/>
        <w:bottom w:val="none" w:sz="0" w:space="0" w:color="auto"/>
        <w:right w:val="none" w:sz="0" w:space="0" w:color="auto"/>
      </w:divBdr>
    </w:div>
    <w:div w:id="1248077427">
      <w:bodyDiv w:val="1"/>
      <w:marLeft w:val="343"/>
      <w:marRight w:val="343"/>
      <w:marTop w:val="343"/>
      <w:marBottom w:val="343"/>
      <w:divBdr>
        <w:top w:val="none" w:sz="0" w:space="0" w:color="auto"/>
        <w:left w:val="none" w:sz="0" w:space="0" w:color="auto"/>
        <w:bottom w:val="none" w:sz="0" w:space="0" w:color="auto"/>
        <w:right w:val="none" w:sz="0" w:space="0" w:color="auto"/>
      </w:divBdr>
      <w:divsChild>
        <w:div w:id="1737629166">
          <w:marLeft w:val="0"/>
          <w:marRight w:val="0"/>
          <w:marTop w:val="0"/>
          <w:marBottom w:val="0"/>
          <w:divBdr>
            <w:top w:val="none" w:sz="0" w:space="0" w:color="auto"/>
            <w:left w:val="none" w:sz="0" w:space="0" w:color="auto"/>
            <w:bottom w:val="none" w:sz="0" w:space="0" w:color="auto"/>
            <w:right w:val="none" w:sz="0" w:space="0" w:color="auto"/>
          </w:divBdr>
        </w:div>
      </w:divsChild>
    </w:div>
    <w:div w:id="1658220171">
      <w:bodyDiv w:val="1"/>
      <w:marLeft w:val="0"/>
      <w:marRight w:val="0"/>
      <w:marTop w:val="0"/>
      <w:marBottom w:val="0"/>
      <w:divBdr>
        <w:top w:val="none" w:sz="0" w:space="0" w:color="auto"/>
        <w:left w:val="none" w:sz="0" w:space="0" w:color="auto"/>
        <w:bottom w:val="none" w:sz="0" w:space="0" w:color="auto"/>
        <w:right w:val="none" w:sz="0" w:space="0" w:color="auto"/>
      </w:divBdr>
    </w:div>
    <w:div w:id="1708679790">
      <w:bodyDiv w:val="1"/>
      <w:marLeft w:val="0"/>
      <w:marRight w:val="0"/>
      <w:marTop w:val="0"/>
      <w:marBottom w:val="0"/>
      <w:divBdr>
        <w:top w:val="none" w:sz="0" w:space="0" w:color="auto"/>
        <w:left w:val="none" w:sz="0" w:space="0" w:color="auto"/>
        <w:bottom w:val="none" w:sz="0" w:space="0" w:color="auto"/>
        <w:right w:val="none" w:sz="0" w:space="0" w:color="auto"/>
      </w:divBdr>
      <w:divsChild>
        <w:div w:id="788547605">
          <w:marLeft w:val="0"/>
          <w:marRight w:val="0"/>
          <w:marTop w:val="0"/>
          <w:marBottom w:val="0"/>
          <w:divBdr>
            <w:top w:val="none" w:sz="0" w:space="0" w:color="auto"/>
            <w:left w:val="none" w:sz="0" w:space="0" w:color="auto"/>
            <w:bottom w:val="none" w:sz="0" w:space="0" w:color="auto"/>
            <w:right w:val="none" w:sz="0" w:space="0" w:color="auto"/>
          </w:divBdr>
          <w:divsChild>
            <w:div w:id="9847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5482">
      <w:bodyDiv w:val="1"/>
      <w:marLeft w:val="0"/>
      <w:marRight w:val="0"/>
      <w:marTop w:val="0"/>
      <w:marBottom w:val="0"/>
      <w:divBdr>
        <w:top w:val="none" w:sz="0" w:space="0" w:color="auto"/>
        <w:left w:val="none" w:sz="0" w:space="0" w:color="auto"/>
        <w:bottom w:val="none" w:sz="0" w:space="0" w:color="auto"/>
        <w:right w:val="none" w:sz="0" w:space="0" w:color="auto"/>
      </w:divBdr>
      <w:divsChild>
        <w:div w:id="664628955">
          <w:marLeft w:val="0"/>
          <w:marRight w:val="0"/>
          <w:marTop w:val="0"/>
          <w:marBottom w:val="0"/>
          <w:divBdr>
            <w:top w:val="none" w:sz="0" w:space="0" w:color="auto"/>
            <w:left w:val="none" w:sz="0" w:space="0" w:color="auto"/>
            <w:bottom w:val="none" w:sz="0" w:space="0" w:color="auto"/>
            <w:right w:val="none" w:sz="0" w:space="0" w:color="auto"/>
          </w:divBdr>
          <w:divsChild>
            <w:div w:id="15458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361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358</Words>
  <Characters>2041</Characters>
  <Application>Microsoft Office Word</Application>
  <DocSecurity>0</DocSecurity>
  <Lines>17</Lines>
  <Paragraphs>4</Paragraphs>
  <ScaleCrop>false</ScaleCrop>
  <Manager/>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2022-09-07T06:59:00Z</dcterms:created>
  <dcterms:modified xsi:type="dcterms:W3CDTF">2023-02-14T03:59:00Z</dcterms:modified>
</cp:coreProperties>
</file>